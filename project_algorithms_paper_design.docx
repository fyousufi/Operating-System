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Pr="00C15631" w:rsidRDefault="004A1762" w:rsidP="00C15631">
      <w:pPr>
        <w:spacing w:line="360" w:lineRule="auto"/>
        <w:jc w:val="center"/>
        <w:rPr>
          <w:b/>
          <w:sz w:val="24"/>
          <w:szCs w:val="24"/>
        </w:rPr>
      </w:pPr>
      <w:r w:rsidRPr="00C15631">
        <w:rPr>
          <w:b/>
          <w:sz w:val="24"/>
          <w:szCs w:val="24"/>
        </w:rPr>
        <w:t>CS 575 Scheduling Algorithms Simulator</w:t>
      </w:r>
    </w:p>
    <w:p w:rsidR="00E16170" w:rsidRPr="00C15631" w:rsidRDefault="00E16170" w:rsidP="00C15631">
      <w:pPr>
        <w:spacing w:line="360" w:lineRule="auto"/>
        <w:jc w:val="center"/>
        <w:rPr>
          <w:sz w:val="24"/>
          <w:szCs w:val="24"/>
        </w:rPr>
      </w:pPr>
      <w:r w:rsidRPr="00C15631">
        <w:rPr>
          <w:b/>
          <w:sz w:val="24"/>
          <w:szCs w:val="24"/>
        </w:rPr>
        <w:t xml:space="preserve">By Nik </w:t>
      </w:r>
      <w:proofErr w:type="spellStart"/>
      <w:r w:rsidRPr="00C15631">
        <w:rPr>
          <w:b/>
          <w:sz w:val="24"/>
          <w:szCs w:val="24"/>
        </w:rPr>
        <w:t>Yusof</w:t>
      </w:r>
      <w:proofErr w:type="spellEnd"/>
      <w:r w:rsidRPr="00C15631">
        <w:rPr>
          <w:b/>
          <w:sz w:val="24"/>
          <w:szCs w:val="24"/>
        </w:rPr>
        <w:t xml:space="preserve"> and Farjad Yousufi</w:t>
      </w:r>
    </w:p>
    <w:p w:rsidR="00000000" w:rsidRPr="00C15631" w:rsidRDefault="00C05CC5" w:rsidP="00C15631">
      <w:pPr>
        <w:spacing w:line="360" w:lineRule="auto"/>
        <w:rPr>
          <w:sz w:val="24"/>
          <w:szCs w:val="24"/>
        </w:rPr>
      </w:pPr>
    </w:p>
    <w:p w:rsidR="004A1762" w:rsidRPr="00C15631" w:rsidRDefault="004A1762" w:rsidP="00C15631">
      <w:pPr>
        <w:spacing w:line="360" w:lineRule="auto"/>
        <w:rPr>
          <w:sz w:val="24"/>
          <w:szCs w:val="24"/>
        </w:rPr>
      </w:pPr>
      <w:r w:rsidRPr="00C15631">
        <w:rPr>
          <w:sz w:val="24"/>
          <w:szCs w:val="24"/>
        </w:rPr>
        <w:t xml:space="preserve">We </w:t>
      </w:r>
      <w:r w:rsidR="00C05CC5" w:rsidRPr="00C15631">
        <w:rPr>
          <w:sz w:val="24"/>
          <w:szCs w:val="24"/>
        </w:rPr>
        <w:t>investigate the performance of Job</w:t>
      </w:r>
      <w:r w:rsidRPr="00C15631">
        <w:rPr>
          <w:sz w:val="24"/>
          <w:szCs w:val="24"/>
        </w:rPr>
        <w:t xml:space="preserve"> or Process</w:t>
      </w:r>
      <w:r w:rsidR="00C05CC5" w:rsidRPr="00C15631">
        <w:rPr>
          <w:sz w:val="24"/>
          <w:szCs w:val="24"/>
        </w:rPr>
        <w:t xml:space="preserve"> Scheduling strategies</w:t>
      </w:r>
      <w:r w:rsidRPr="00C15631">
        <w:rPr>
          <w:sz w:val="24"/>
          <w:szCs w:val="24"/>
        </w:rPr>
        <w:t xml:space="preserve"> by creating a simulator of an operating system that runs random jobs</w:t>
      </w:r>
      <w:r w:rsidR="00C05CC5" w:rsidRPr="00C15631">
        <w:rPr>
          <w:sz w:val="24"/>
          <w:szCs w:val="24"/>
        </w:rPr>
        <w:t>,</w:t>
      </w:r>
      <w:r w:rsidRPr="00C15631">
        <w:rPr>
          <w:sz w:val="24"/>
          <w:szCs w:val="24"/>
        </w:rPr>
        <w:t xml:space="preserve"> we create certain strategies all utilizing  various </w:t>
      </w:r>
      <w:r w:rsidR="00C05CC5" w:rsidRPr="00C15631">
        <w:rPr>
          <w:sz w:val="24"/>
          <w:szCs w:val="24"/>
        </w:rPr>
        <w:t>Memory Allocation strategies and a CPU Scheduling s</w:t>
      </w:r>
      <w:r w:rsidRPr="00C15631">
        <w:rPr>
          <w:sz w:val="24"/>
          <w:szCs w:val="24"/>
        </w:rPr>
        <w:t>trategy on an operating system class</w:t>
      </w:r>
      <w:r w:rsidR="00C05CC5" w:rsidRPr="00C15631">
        <w:rPr>
          <w:sz w:val="24"/>
          <w:szCs w:val="24"/>
        </w:rPr>
        <w:t>.</w:t>
      </w:r>
    </w:p>
    <w:p w:rsidR="00341219" w:rsidRPr="00C15631" w:rsidRDefault="00341219" w:rsidP="00C15631">
      <w:pPr>
        <w:spacing w:line="360" w:lineRule="auto"/>
        <w:rPr>
          <w:sz w:val="24"/>
          <w:szCs w:val="24"/>
        </w:rPr>
      </w:pPr>
    </w:p>
    <w:p w:rsidR="00E16170" w:rsidRPr="00C15631" w:rsidRDefault="00E16170" w:rsidP="00C15631">
      <w:pPr>
        <w:spacing w:line="360" w:lineRule="auto"/>
        <w:rPr>
          <w:b/>
          <w:sz w:val="24"/>
          <w:szCs w:val="24"/>
        </w:rPr>
      </w:pPr>
      <w:r w:rsidRPr="00C15631">
        <w:rPr>
          <w:b/>
          <w:sz w:val="24"/>
          <w:szCs w:val="24"/>
        </w:rPr>
        <w:t xml:space="preserve">Theoretical Concepts </w:t>
      </w:r>
      <w:bookmarkStart w:id="0" w:name="_GoBack"/>
      <w:bookmarkEnd w:id="0"/>
    </w:p>
    <w:p w:rsidR="00E16170" w:rsidRPr="00C15631" w:rsidRDefault="00E16170" w:rsidP="00C15631">
      <w:pPr>
        <w:spacing w:line="360" w:lineRule="auto"/>
        <w:rPr>
          <w:sz w:val="24"/>
          <w:szCs w:val="24"/>
        </w:rPr>
      </w:pPr>
    </w:p>
    <w:p w:rsidR="00341219" w:rsidRPr="00C15631" w:rsidRDefault="00341219" w:rsidP="00C15631">
      <w:pPr>
        <w:spacing w:line="360" w:lineRule="auto"/>
        <w:rPr>
          <w:sz w:val="24"/>
          <w:szCs w:val="24"/>
        </w:rPr>
      </w:pPr>
      <w:r w:rsidRPr="00C15631">
        <w:rPr>
          <w:sz w:val="24"/>
          <w:szCs w:val="24"/>
        </w:rPr>
        <w:t xml:space="preserve">Explain First Fit </w:t>
      </w:r>
    </w:p>
    <w:p w:rsidR="00341219" w:rsidRPr="00C15631" w:rsidRDefault="00341219" w:rsidP="00C15631">
      <w:pPr>
        <w:spacing w:line="360" w:lineRule="auto"/>
        <w:rPr>
          <w:sz w:val="24"/>
          <w:szCs w:val="24"/>
        </w:rPr>
      </w:pPr>
    </w:p>
    <w:p w:rsidR="00341219" w:rsidRPr="00C15631" w:rsidRDefault="00341219" w:rsidP="00C15631">
      <w:pPr>
        <w:spacing w:line="360" w:lineRule="auto"/>
        <w:rPr>
          <w:sz w:val="24"/>
          <w:szCs w:val="24"/>
        </w:rPr>
      </w:pPr>
      <w:r w:rsidRPr="00C15631">
        <w:rPr>
          <w:sz w:val="24"/>
          <w:szCs w:val="24"/>
        </w:rPr>
        <w:t xml:space="preserve">Explain Best Fit </w:t>
      </w:r>
    </w:p>
    <w:p w:rsidR="00341219" w:rsidRPr="00C15631" w:rsidRDefault="00341219" w:rsidP="00C15631">
      <w:pPr>
        <w:spacing w:line="360" w:lineRule="auto"/>
        <w:rPr>
          <w:sz w:val="24"/>
          <w:szCs w:val="24"/>
        </w:rPr>
      </w:pPr>
    </w:p>
    <w:p w:rsidR="00341219" w:rsidRPr="00C15631" w:rsidRDefault="00341219" w:rsidP="00C15631">
      <w:pPr>
        <w:spacing w:line="360" w:lineRule="auto"/>
        <w:rPr>
          <w:sz w:val="24"/>
          <w:szCs w:val="24"/>
        </w:rPr>
      </w:pPr>
      <w:r w:rsidRPr="00C15631">
        <w:rPr>
          <w:sz w:val="24"/>
          <w:szCs w:val="24"/>
        </w:rPr>
        <w:t xml:space="preserve">Explain Shortest Job </w:t>
      </w:r>
    </w:p>
    <w:p w:rsidR="00341219" w:rsidRPr="00C15631" w:rsidRDefault="00341219" w:rsidP="00C15631">
      <w:pPr>
        <w:spacing w:line="360" w:lineRule="auto"/>
        <w:rPr>
          <w:sz w:val="24"/>
          <w:szCs w:val="24"/>
        </w:rPr>
      </w:pPr>
    </w:p>
    <w:p w:rsidR="00341219" w:rsidRPr="00C15631" w:rsidRDefault="00341219" w:rsidP="00C15631">
      <w:pPr>
        <w:spacing w:line="360" w:lineRule="auto"/>
        <w:rPr>
          <w:sz w:val="24"/>
          <w:szCs w:val="24"/>
        </w:rPr>
      </w:pPr>
      <w:r w:rsidRPr="00C15631">
        <w:rPr>
          <w:sz w:val="24"/>
          <w:szCs w:val="24"/>
        </w:rPr>
        <w:t xml:space="preserve">Explain Contiguous Allocation </w:t>
      </w:r>
    </w:p>
    <w:p w:rsidR="00341219" w:rsidRPr="00C15631" w:rsidRDefault="00341219" w:rsidP="00C15631">
      <w:pPr>
        <w:spacing w:line="360" w:lineRule="auto"/>
        <w:rPr>
          <w:sz w:val="24"/>
          <w:szCs w:val="24"/>
        </w:rPr>
      </w:pPr>
    </w:p>
    <w:p w:rsidR="00341219" w:rsidRPr="00C15631" w:rsidRDefault="00341219" w:rsidP="00C15631">
      <w:pPr>
        <w:spacing w:line="360" w:lineRule="auto"/>
        <w:rPr>
          <w:sz w:val="24"/>
          <w:szCs w:val="24"/>
        </w:rPr>
      </w:pPr>
      <w:r w:rsidRPr="00C15631">
        <w:rPr>
          <w:sz w:val="24"/>
          <w:szCs w:val="24"/>
        </w:rPr>
        <w:t xml:space="preserve">Explain Pre-emption and Non-Pre-emptive Scheduling </w:t>
      </w:r>
    </w:p>
    <w:p w:rsidR="00B20586" w:rsidRPr="00C15631" w:rsidRDefault="00B20586" w:rsidP="00C15631">
      <w:pPr>
        <w:spacing w:line="360" w:lineRule="auto"/>
        <w:rPr>
          <w:sz w:val="24"/>
          <w:szCs w:val="24"/>
        </w:rPr>
      </w:pPr>
    </w:p>
    <w:p w:rsidR="00FF1FB5" w:rsidRPr="00C15631" w:rsidRDefault="00FF1FB5" w:rsidP="00C15631">
      <w:pPr>
        <w:spacing w:line="360" w:lineRule="auto"/>
        <w:rPr>
          <w:sz w:val="24"/>
          <w:szCs w:val="24"/>
        </w:rPr>
      </w:pPr>
      <w:r w:rsidRPr="00C15631">
        <w:rPr>
          <w:sz w:val="24"/>
          <w:szCs w:val="24"/>
        </w:rPr>
        <w:t xml:space="preserve">Explain Multi-programming Concept </w:t>
      </w:r>
    </w:p>
    <w:p w:rsidR="00FF1FB5" w:rsidRPr="00C15631" w:rsidRDefault="00FF1FB5" w:rsidP="00C15631">
      <w:pPr>
        <w:spacing w:line="360" w:lineRule="auto"/>
        <w:rPr>
          <w:sz w:val="24"/>
          <w:szCs w:val="24"/>
        </w:rPr>
      </w:pPr>
    </w:p>
    <w:p w:rsidR="00B20586" w:rsidRPr="00C15631" w:rsidRDefault="00B20586" w:rsidP="00C15631">
      <w:pPr>
        <w:spacing w:line="360" w:lineRule="auto"/>
        <w:rPr>
          <w:b/>
          <w:sz w:val="24"/>
          <w:szCs w:val="24"/>
        </w:rPr>
      </w:pPr>
      <w:r w:rsidRPr="00C15631">
        <w:rPr>
          <w:b/>
          <w:sz w:val="24"/>
          <w:szCs w:val="24"/>
        </w:rPr>
        <w:t xml:space="preserve">Overall Design of Our Program </w:t>
      </w:r>
    </w:p>
    <w:p w:rsidR="00B20586" w:rsidRPr="00C15631" w:rsidRDefault="00B20586" w:rsidP="00C15631">
      <w:pPr>
        <w:spacing w:line="360" w:lineRule="auto"/>
        <w:rPr>
          <w:sz w:val="24"/>
          <w:szCs w:val="24"/>
        </w:rPr>
      </w:pPr>
    </w:p>
    <w:p w:rsidR="00B20586" w:rsidRPr="00C15631" w:rsidRDefault="00B20586" w:rsidP="00C15631">
      <w:pPr>
        <w:spacing w:line="360" w:lineRule="auto"/>
        <w:rPr>
          <w:sz w:val="24"/>
          <w:szCs w:val="24"/>
        </w:rPr>
      </w:pPr>
      <w:r w:rsidRPr="00C15631">
        <w:rPr>
          <w:sz w:val="24"/>
          <w:szCs w:val="24"/>
        </w:rPr>
        <w:t xml:space="preserve">Our program consists simply </w:t>
      </w:r>
      <w:proofErr w:type="gramStart"/>
      <w:r w:rsidRPr="00C15631">
        <w:rPr>
          <w:sz w:val="24"/>
          <w:szCs w:val="24"/>
        </w:rPr>
        <w:t>of  6</w:t>
      </w:r>
      <w:proofErr w:type="gramEnd"/>
      <w:r w:rsidRPr="00C15631">
        <w:rPr>
          <w:sz w:val="24"/>
          <w:szCs w:val="24"/>
        </w:rPr>
        <w:t xml:space="preserve"> classes to set up the operating system</w:t>
      </w:r>
      <w:r w:rsidR="009A7EC0" w:rsidRPr="00C15631">
        <w:rPr>
          <w:sz w:val="24"/>
          <w:szCs w:val="24"/>
        </w:rPr>
        <w:t>, processes</w:t>
      </w:r>
      <w:r w:rsidRPr="00C15631">
        <w:rPr>
          <w:sz w:val="24"/>
          <w:szCs w:val="24"/>
        </w:rPr>
        <w:t xml:space="preserve"> and the memory within it to simulate how the </w:t>
      </w:r>
      <w:r w:rsidR="009A7EC0" w:rsidRPr="00C15631">
        <w:rPr>
          <w:sz w:val="24"/>
          <w:szCs w:val="24"/>
        </w:rPr>
        <w:t xml:space="preserve">scheduling will work. We then create separate execution classes to run the various scheduling strategies starting from 1…to n where n is the number of different strategies implemented. These strategies are discussed above. </w:t>
      </w:r>
    </w:p>
    <w:p w:rsidR="00FF1FB5" w:rsidRPr="00C15631" w:rsidRDefault="00FF1FB5" w:rsidP="00C15631">
      <w:pPr>
        <w:spacing w:line="360" w:lineRule="auto"/>
        <w:rPr>
          <w:sz w:val="24"/>
          <w:szCs w:val="24"/>
        </w:rPr>
      </w:pPr>
    </w:p>
    <w:p w:rsidR="004A1762" w:rsidRPr="00C15631" w:rsidRDefault="004A1762" w:rsidP="00C15631">
      <w:pPr>
        <w:spacing w:line="360" w:lineRule="auto"/>
        <w:rPr>
          <w:sz w:val="24"/>
          <w:szCs w:val="24"/>
        </w:rPr>
      </w:pPr>
    </w:p>
    <w:p w:rsidR="004A1762" w:rsidRPr="00C15631" w:rsidRDefault="004A1762" w:rsidP="00C15631">
      <w:pPr>
        <w:spacing w:line="360" w:lineRule="auto"/>
        <w:rPr>
          <w:sz w:val="24"/>
          <w:szCs w:val="24"/>
        </w:rPr>
      </w:pPr>
      <w:r w:rsidRPr="00C15631">
        <w:rPr>
          <w:sz w:val="24"/>
          <w:szCs w:val="24"/>
        </w:rPr>
        <w:t xml:space="preserve">Operating System Class: </w:t>
      </w:r>
    </w:p>
    <w:p w:rsidR="004A1762" w:rsidRPr="00C15631" w:rsidRDefault="004A1762" w:rsidP="00C15631">
      <w:pPr>
        <w:spacing w:line="360" w:lineRule="auto"/>
        <w:rPr>
          <w:sz w:val="24"/>
          <w:szCs w:val="24"/>
        </w:rPr>
      </w:pPr>
      <w:r w:rsidRPr="00C15631">
        <w:rPr>
          <w:sz w:val="24"/>
          <w:szCs w:val="24"/>
        </w:rPr>
        <w:t xml:space="preserve">Initialized by the “strategy” we are running. It takes in the status of the processes and if the processes are ready to be output on the screen for monitoring by the user. Each strategy will take </w:t>
      </w:r>
      <w:r w:rsidRPr="00C15631">
        <w:rPr>
          <w:sz w:val="24"/>
          <w:szCs w:val="24"/>
        </w:rPr>
        <w:lastRenderedPageBreak/>
        <w:t xml:space="preserve">in the processes and the allocated memory and start scheduling based on the strategy which we will go into detail on two different parallel processor utilizing round robin </w:t>
      </w:r>
      <w:proofErr w:type="gramStart"/>
      <w:r w:rsidRPr="00C15631">
        <w:rPr>
          <w:sz w:val="24"/>
          <w:szCs w:val="24"/>
        </w:rPr>
        <w:t>st</w:t>
      </w:r>
      <w:r w:rsidR="00D13160" w:rsidRPr="00C15631">
        <w:rPr>
          <w:sz w:val="24"/>
          <w:szCs w:val="24"/>
        </w:rPr>
        <w:t>rategy</w:t>
      </w:r>
      <w:proofErr w:type="gramEnd"/>
      <w:r w:rsidR="00D13160" w:rsidRPr="00C15631">
        <w:rPr>
          <w:sz w:val="24"/>
          <w:szCs w:val="24"/>
        </w:rPr>
        <w:t xml:space="preserve">. We start with 20 processes. </w:t>
      </w:r>
    </w:p>
    <w:p w:rsidR="00D13160" w:rsidRPr="00C15631" w:rsidRDefault="00D13160" w:rsidP="00C15631">
      <w:pPr>
        <w:spacing w:line="360" w:lineRule="auto"/>
        <w:rPr>
          <w:sz w:val="24"/>
          <w:szCs w:val="24"/>
        </w:rPr>
      </w:pPr>
    </w:p>
    <w:p w:rsidR="00D13160" w:rsidRPr="00C15631" w:rsidRDefault="00D13160" w:rsidP="00C15631">
      <w:pPr>
        <w:spacing w:line="360" w:lineRule="auto"/>
        <w:rPr>
          <w:sz w:val="24"/>
          <w:szCs w:val="24"/>
        </w:rPr>
      </w:pPr>
      <w:r w:rsidRPr="00C15631">
        <w:rPr>
          <w:sz w:val="24"/>
          <w:szCs w:val="24"/>
        </w:rPr>
        <w:t xml:space="preserve">Process Class: </w:t>
      </w:r>
    </w:p>
    <w:p w:rsidR="00D13160" w:rsidRPr="00C15631" w:rsidRDefault="00D13160" w:rsidP="00C15631">
      <w:pPr>
        <w:spacing w:line="360" w:lineRule="auto"/>
        <w:rPr>
          <w:sz w:val="24"/>
          <w:szCs w:val="24"/>
        </w:rPr>
      </w:pPr>
      <w:r w:rsidRPr="00C15631">
        <w:rPr>
          <w:sz w:val="24"/>
          <w:szCs w:val="24"/>
        </w:rPr>
        <w:t xml:space="preserve">A process consists </w:t>
      </w:r>
      <w:proofErr w:type="gramStart"/>
      <w:r w:rsidRPr="00C15631">
        <w:rPr>
          <w:sz w:val="24"/>
          <w:szCs w:val="24"/>
        </w:rPr>
        <w:t xml:space="preserve">of </w:t>
      </w:r>
      <w:r w:rsidR="00040BDF" w:rsidRPr="00C15631">
        <w:rPr>
          <w:sz w:val="24"/>
          <w:szCs w:val="24"/>
        </w:rPr>
        <w:t xml:space="preserve"> the</w:t>
      </w:r>
      <w:proofErr w:type="gramEnd"/>
      <w:r w:rsidR="00040BDF" w:rsidRPr="00C15631">
        <w:rPr>
          <w:sz w:val="24"/>
          <w:szCs w:val="24"/>
        </w:rPr>
        <w:t xml:space="preserve"> following variables: </w:t>
      </w:r>
    </w:p>
    <w:p w:rsidR="00040BDF" w:rsidRPr="00C15631" w:rsidRDefault="00040BDF" w:rsidP="00C15631">
      <w:pPr>
        <w:spacing w:line="360" w:lineRule="auto"/>
        <w:ind w:left="360"/>
        <w:rPr>
          <w:sz w:val="24"/>
          <w:szCs w:val="24"/>
        </w:rPr>
      </w:pPr>
      <w:r w:rsidRPr="00C15631">
        <w:rPr>
          <w:sz w:val="24"/>
          <w:szCs w:val="24"/>
        </w:rPr>
        <w:t>a.   Process</w:t>
      </w:r>
      <w:r w:rsidRPr="00C15631">
        <w:rPr>
          <w:sz w:val="24"/>
          <w:szCs w:val="24"/>
        </w:rPr>
        <w:t xml:space="preserve"> identification number</w:t>
      </w:r>
      <w:r w:rsidRPr="00C15631">
        <w:rPr>
          <w:sz w:val="24"/>
          <w:szCs w:val="24"/>
        </w:rPr>
        <w:br/>
        <w:t>b.  Memory request (in MB</w:t>
      </w:r>
      <w:proofErr w:type="gramStart"/>
      <w:r w:rsidRPr="00C15631">
        <w:rPr>
          <w:sz w:val="24"/>
          <w:szCs w:val="24"/>
        </w:rPr>
        <w:t>)</w:t>
      </w:r>
      <w:proofErr w:type="gramEnd"/>
      <w:r w:rsidRPr="00C15631">
        <w:rPr>
          <w:sz w:val="24"/>
          <w:szCs w:val="24"/>
        </w:rPr>
        <w:br/>
        <w:t xml:space="preserve">c.  </w:t>
      </w:r>
      <w:proofErr w:type="gramStart"/>
      <w:r w:rsidRPr="00C15631">
        <w:rPr>
          <w:sz w:val="24"/>
          <w:szCs w:val="24"/>
        </w:rPr>
        <w:t>Execution time request</w:t>
      </w:r>
      <w:r w:rsidRPr="00C15631">
        <w:rPr>
          <w:sz w:val="24"/>
          <w:szCs w:val="24"/>
        </w:rPr>
        <w:br/>
        <w:t>d.</w:t>
      </w:r>
      <w:proofErr w:type="gramEnd"/>
      <w:r w:rsidRPr="00C15631">
        <w:rPr>
          <w:sz w:val="24"/>
          <w:szCs w:val="24"/>
        </w:rPr>
        <w:t xml:space="preserve">  Memory assigned (segment number</w:t>
      </w:r>
      <w:proofErr w:type="gramStart"/>
      <w:r w:rsidRPr="00C15631">
        <w:rPr>
          <w:sz w:val="24"/>
          <w:szCs w:val="24"/>
        </w:rPr>
        <w:t>)</w:t>
      </w:r>
      <w:proofErr w:type="gramEnd"/>
      <w:r w:rsidRPr="00C15631">
        <w:rPr>
          <w:sz w:val="24"/>
          <w:szCs w:val="24"/>
        </w:rPr>
        <w:br/>
        <w:t xml:space="preserve">e.  </w:t>
      </w:r>
      <w:proofErr w:type="gramStart"/>
      <w:r w:rsidRPr="00C15631">
        <w:rPr>
          <w:sz w:val="24"/>
          <w:szCs w:val="24"/>
        </w:rPr>
        <w:t>Execution time remaining (initially same as item c.)</w:t>
      </w:r>
      <w:proofErr w:type="gramEnd"/>
    </w:p>
    <w:p w:rsidR="00040BDF" w:rsidRPr="00C15631" w:rsidRDefault="00040BDF" w:rsidP="00C15631">
      <w:pPr>
        <w:spacing w:line="360" w:lineRule="auto"/>
        <w:ind w:firstLine="360"/>
        <w:rPr>
          <w:sz w:val="24"/>
          <w:szCs w:val="24"/>
        </w:rPr>
      </w:pPr>
      <w:r w:rsidRPr="00C15631">
        <w:rPr>
          <w:sz w:val="24"/>
          <w:szCs w:val="24"/>
        </w:rPr>
        <w:t>f.   Job status: Waiting, Ready, Running, &amp; Finished</w:t>
      </w:r>
    </w:p>
    <w:p w:rsidR="00B20586" w:rsidRPr="00C15631" w:rsidRDefault="00B20586" w:rsidP="00C15631">
      <w:pPr>
        <w:spacing w:line="360" w:lineRule="auto"/>
        <w:rPr>
          <w:sz w:val="24"/>
          <w:szCs w:val="24"/>
        </w:rPr>
      </w:pPr>
    </w:p>
    <w:p w:rsidR="00B20586" w:rsidRPr="00C15631" w:rsidRDefault="00B20586" w:rsidP="00C15631">
      <w:pPr>
        <w:spacing w:line="360" w:lineRule="auto"/>
        <w:rPr>
          <w:sz w:val="24"/>
          <w:szCs w:val="24"/>
        </w:rPr>
      </w:pPr>
      <w:r w:rsidRPr="00C15631">
        <w:rPr>
          <w:sz w:val="24"/>
          <w:szCs w:val="24"/>
        </w:rPr>
        <w:t xml:space="preserve">Our Data Structure: </w:t>
      </w:r>
    </w:p>
    <w:p w:rsidR="00B20586" w:rsidRPr="00C15631" w:rsidRDefault="00B20586" w:rsidP="00C15631">
      <w:pPr>
        <w:spacing w:line="360" w:lineRule="auto"/>
        <w:rPr>
          <w:sz w:val="24"/>
          <w:szCs w:val="24"/>
        </w:rPr>
      </w:pPr>
      <w:r w:rsidRPr="00C15631">
        <w:rPr>
          <w:sz w:val="24"/>
          <w:szCs w:val="24"/>
        </w:rPr>
        <w:t xml:space="preserve">We utilize a Queue data structure that consists of an array of Processes. We have about 10 processes that we utilize to give a good indication of how the scheduling strategies run. This Data Structure has a number of methods that provide information on the various processes based on the type of scheduling strategy that are being run. </w:t>
      </w:r>
      <w:r w:rsidR="000F6CAB" w:rsidRPr="00C15631">
        <w:rPr>
          <w:sz w:val="24"/>
          <w:szCs w:val="24"/>
        </w:rPr>
        <w:t xml:space="preserve">We set the instance variables of the process class in this class utilizing the Queue. </w:t>
      </w:r>
    </w:p>
    <w:p w:rsidR="00B20586" w:rsidRPr="00C15631" w:rsidRDefault="00B20586" w:rsidP="00C15631">
      <w:pPr>
        <w:spacing w:line="360" w:lineRule="auto"/>
        <w:rPr>
          <w:sz w:val="24"/>
          <w:szCs w:val="24"/>
        </w:rPr>
      </w:pPr>
    </w:p>
    <w:p w:rsidR="00B20586" w:rsidRPr="00C15631" w:rsidRDefault="00B20586" w:rsidP="00C15631">
      <w:pPr>
        <w:spacing w:line="360" w:lineRule="auto"/>
        <w:rPr>
          <w:sz w:val="24"/>
          <w:szCs w:val="24"/>
        </w:rPr>
      </w:pPr>
      <w:r w:rsidRPr="00C15631">
        <w:rPr>
          <w:sz w:val="24"/>
          <w:szCs w:val="24"/>
        </w:rPr>
        <w:t xml:space="preserve">A process generator class: </w:t>
      </w:r>
    </w:p>
    <w:p w:rsidR="00B20586" w:rsidRPr="00C15631" w:rsidRDefault="00B20586" w:rsidP="00C15631">
      <w:pPr>
        <w:spacing w:line="360" w:lineRule="auto"/>
        <w:rPr>
          <w:sz w:val="24"/>
          <w:szCs w:val="24"/>
        </w:rPr>
      </w:pPr>
      <w:r w:rsidRPr="00C15631">
        <w:rPr>
          <w:sz w:val="24"/>
          <w:szCs w:val="24"/>
        </w:rPr>
        <w:t xml:space="preserve">This uses the custom Queue data structure </w:t>
      </w:r>
      <w:r w:rsidR="0043273F" w:rsidRPr="00C15631">
        <w:rPr>
          <w:sz w:val="24"/>
          <w:szCs w:val="24"/>
        </w:rPr>
        <w:t xml:space="preserve">to set the time requested, memory requested, id, and remaining time for a process. </w:t>
      </w:r>
    </w:p>
    <w:p w:rsidR="00040BDF" w:rsidRPr="00C15631" w:rsidRDefault="00040BDF" w:rsidP="00C15631">
      <w:pPr>
        <w:spacing w:line="360" w:lineRule="auto"/>
        <w:rPr>
          <w:sz w:val="24"/>
          <w:szCs w:val="24"/>
        </w:rPr>
      </w:pPr>
    </w:p>
    <w:p w:rsidR="00857C22" w:rsidRPr="00C15631" w:rsidRDefault="00857C22" w:rsidP="00C15631">
      <w:pPr>
        <w:spacing w:line="360" w:lineRule="auto"/>
        <w:rPr>
          <w:sz w:val="24"/>
          <w:szCs w:val="24"/>
        </w:rPr>
      </w:pPr>
      <w:r w:rsidRPr="00C15631">
        <w:rPr>
          <w:sz w:val="24"/>
          <w:szCs w:val="24"/>
        </w:rPr>
        <w:t xml:space="preserve">Memory Modules Class: </w:t>
      </w:r>
    </w:p>
    <w:p w:rsidR="00857C22" w:rsidRPr="00C15631" w:rsidRDefault="00857C22" w:rsidP="00C15631">
      <w:pPr>
        <w:spacing w:line="360" w:lineRule="auto"/>
        <w:rPr>
          <w:sz w:val="24"/>
          <w:szCs w:val="24"/>
        </w:rPr>
      </w:pPr>
      <w:r w:rsidRPr="00C15631">
        <w:rPr>
          <w:sz w:val="24"/>
          <w:szCs w:val="24"/>
        </w:rPr>
        <w:t xml:space="preserve">This is the essential component of our main memory class and consists of information on which segment the memory is, the size of the modules in MB, whether the segment is currently in use as a Boolean, and the process number being run on that </w:t>
      </w:r>
      <w:proofErr w:type="gramStart"/>
      <w:r w:rsidRPr="00C15631">
        <w:rPr>
          <w:sz w:val="24"/>
          <w:szCs w:val="24"/>
        </w:rPr>
        <w:t>particular  module</w:t>
      </w:r>
      <w:proofErr w:type="gramEnd"/>
      <w:r w:rsidRPr="00C15631">
        <w:rPr>
          <w:sz w:val="24"/>
          <w:szCs w:val="24"/>
        </w:rPr>
        <w:t xml:space="preserve">. </w:t>
      </w:r>
    </w:p>
    <w:p w:rsidR="00857C22" w:rsidRPr="00C15631" w:rsidRDefault="00857C22" w:rsidP="00C15631">
      <w:pPr>
        <w:spacing w:line="360" w:lineRule="auto"/>
        <w:rPr>
          <w:sz w:val="24"/>
          <w:szCs w:val="24"/>
        </w:rPr>
      </w:pPr>
    </w:p>
    <w:p w:rsidR="00040BDF" w:rsidRPr="00C15631" w:rsidRDefault="00040BDF" w:rsidP="00C15631">
      <w:pPr>
        <w:spacing w:line="360" w:lineRule="auto"/>
        <w:rPr>
          <w:sz w:val="24"/>
          <w:szCs w:val="24"/>
        </w:rPr>
      </w:pPr>
      <w:r w:rsidRPr="00C15631">
        <w:rPr>
          <w:sz w:val="24"/>
          <w:szCs w:val="24"/>
        </w:rPr>
        <w:t xml:space="preserve">Main Memory Class: </w:t>
      </w:r>
    </w:p>
    <w:p w:rsidR="00040BDF" w:rsidRPr="00C15631" w:rsidRDefault="00040BDF" w:rsidP="00C15631">
      <w:pPr>
        <w:spacing w:line="360" w:lineRule="auto"/>
        <w:rPr>
          <w:sz w:val="24"/>
          <w:szCs w:val="24"/>
        </w:rPr>
      </w:pPr>
      <w:r w:rsidRPr="00C15631">
        <w:rPr>
          <w:sz w:val="24"/>
          <w:szCs w:val="24"/>
        </w:rPr>
        <w:t>We create a main memory class that will have the</w:t>
      </w:r>
      <w:r w:rsidR="00857C22" w:rsidRPr="00C15631">
        <w:rPr>
          <w:sz w:val="24"/>
          <w:szCs w:val="24"/>
        </w:rPr>
        <w:t xml:space="preserve"> memory scheduled on it. This is essentially an array of the memory modules that we created above. We have the number of the modules that we </w:t>
      </w:r>
      <w:r w:rsidR="00857C22" w:rsidRPr="00C15631">
        <w:rPr>
          <w:sz w:val="24"/>
          <w:szCs w:val="24"/>
        </w:rPr>
        <w:lastRenderedPageBreak/>
        <w:t xml:space="preserve">have as the size of the array within this class, it also includes the particular size of each memory module as they are all different sizes to show a good simulation of the First-Fit and Best-fit strategies. </w:t>
      </w:r>
    </w:p>
    <w:p w:rsidR="00040BDF" w:rsidRPr="00C15631" w:rsidRDefault="00040BDF" w:rsidP="00C15631">
      <w:pPr>
        <w:spacing w:line="360" w:lineRule="auto"/>
        <w:ind w:left="360"/>
        <w:rPr>
          <w:sz w:val="24"/>
          <w:szCs w:val="24"/>
        </w:rPr>
      </w:pPr>
      <w:proofErr w:type="gramStart"/>
      <w:r w:rsidRPr="00C15631">
        <w:rPr>
          <w:sz w:val="24"/>
          <w:szCs w:val="24"/>
        </w:rPr>
        <w:t>a.  Segment</w:t>
      </w:r>
      <w:proofErr w:type="gramEnd"/>
      <w:r w:rsidRPr="00C15631">
        <w:rPr>
          <w:sz w:val="24"/>
          <w:szCs w:val="24"/>
        </w:rPr>
        <w:t xml:space="preserve"> number</w:t>
      </w:r>
      <w:r w:rsidRPr="00C15631">
        <w:rPr>
          <w:sz w:val="24"/>
          <w:szCs w:val="24"/>
        </w:rPr>
        <w:br/>
        <w:t>b.  Size in kilobytes (MB</w:t>
      </w:r>
      <w:proofErr w:type="gramStart"/>
      <w:r w:rsidRPr="00C15631">
        <w:rPr>
          <w:sz w:val="24"/>
          <w:szCs w:val="24"/>
        </w:rPr>
        <w:t>)</w:t>
      </w:r>
      <w:proofErr w:type="gramEnd"/>
      <w:r w:rsidRPr="00C15631">
        <w:rPr>
          <w:sz w:val="24"/>
          <w:szCs w:val="24"/>
        </w:rPr>
        <w:br/>
        <w:t>c.  Whether the segment is in use or not</w:t>
      </w:r>
    </w:p>
    <w:p w:rsidR="00040BDF" w:rsidRPr="00C15631" w:rsidRDefault="00040BDF" w:rsidP="00C15631">
      <w:pPr>
        <w:spacing w:line="360" w:lineRule="auto"/>
        <w:ind w:firstLine="360"/>
        <w:rPr>
          <w:sz w:val="24"/>
          <w:szCs w:val="24"/>
        </w:rPr>
      </w:pPr>
      <w:proofErr w:type="gramStart"/>
      <w:r w:rsidRPr="00C15631">
        <w:rPr>
          <w:sz w:val="24"/>
          <w:szCs w:val="24"/>
        </w:rPr>
        <w:t>d.  Wasted</w:t>
      </w:r>
      <w:proofErr w:type="gramEnd"/>
      <w:r w:rsidRPr="00C15631">
        <w:rPr>
          <w:sz w:val="24"/>
          <w:szCs w:val="24"/>
        </w:rPr>
        <w:t xml:space="preserve"> space (MB)</w:t>
      </w:r>
    </w:p>
    <w:p w:rsidR="00FF1FB5" w:rsidRPr="00C15631" w:rsidRDefault="00FF1FB5" w:rsidP="00C15631">
      <w:pPr>
        <w:spacing w:line="360" w:lineRule="auto"/>
        <w:rPr>
          <w:sz w:val="24"/>
          <w:szCs w:val="24"/>
        </w:rPr>
      </w:pPr>
    </w:p>
    <w:p w:rsidR="00FF1FB5" w:rsidRPr="00C15631" w:rsidRDefault="00FF1FB5" w:rsidP="00C15631">
      <w:pPr>
        <w:spacing w:line="360" w:lineRule="auto"/>
        <w:rPr>
          <w:sz w:val="24"/>
          <w:szCs w:val="24"/>
        </w:rPr>
      </w:pPr>
      <w:r w:rsidRPr="00C15631">
        <w:rPr>
          <w:sz w:val="24"/>
          <w:szCs w:val="24"/>
        </w:rPr>
        <w:t>Illustration of Memory Component</w:t>
      </w:r>
    </w:p>
    <w:p w:rsidR="00FF1FB5" w:rsidRPr="00C15631" w:rsidRDefault="00FF1FB5" w:rsidP="00C15631">
      <w:pPr>
        <w:spacing w:line="360" w:lineRule="auto"/>
        <w:ind w:left="2880" w:firstLine="720"/>
        <w:rPr>
          <w:b/>
          <w:sz w:val="24"/>
          <w:szCs w:val="24"/>
        </w:rPr>
      </w:pPr>
      <w:r w:rsidRPr="00C15631">
        <w:rPr>
          <w:b/>
          <w:sz w:val="24"/>
          <w:szCs w:val="24"/>
        </w:rPr>
        <w:t>Fixed-Size Memory Segments</w:t>
      </w:r>
    </w:p>
    <w:p w:rsidR="00FF1FB5" w:rsidRPr="00C15631" w:rsidRDefault="00FF1FB5" w:rsidP="00C15631">
      <w:pPr>
        <w:spacing w:line="360" w:lineRule="auto"/>
        <w:ind w:left="3600" w:firstLine="720"/>
        <w:rPr>
          <w:b/>
          <w:sz w:val="24"/>
          <w:szCs w:val="24"/>
        </w:rPr>
      </w:pP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i/>
          <w:sz w:val="24"/>
          <w:szCs w:val="24"/>
          <w:u w:val="single"/>
        </w:rPr>
        <w:t>Segment Number</w:t>
      </w:r>
      <w:r w:rsidRPr="00C15631">
        <w:rPr>
          <w:sz w:val="24"/>
          <w:szCs w:val="24"/>
        </w:rPr>
        <w:tab/>
      </w:r>
      <w:r w:rsidRPr="00C15631">
        <w:rPr>
          <w:i/>
          <w:sz w:val="24"/>
          <w:szCs w:val="24"/>
          <w:u w:val="single"/>
        </w:rPr>
        <w:t>Size in MB</w:t>
      </w: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0</w:t>
      </w:r>
      <w:r w:rsidRPr="00C15631">
        <w:rPr>
          <w:sz w:val="24"/>
          <w:szCs w:val="24"/>
        </w:rPr>
        <w:tab/>
      </w:r>
      <w:r w:rsidRPr="00C15631">
        <w:rPr>
          <w:sz w:val="24"/>
          <w:szCs w:val="24"/>
        </w:rPr>
        <w:tab/>
        <w:t xml:space="preserve">      64</w:t>
      </w:r>
      <w:r w:rsidRPr="00C15631">
        <w:rPr>
          <w:sz w:val="24"/>
          <w:szCs w:val="24"/>
        </w:rPr>
        <w:tab/>
      </w:r>
      <w:r w:rsidRPr="00C15631">
        <w:rPr>
          <w:sz w:val="24"/>
          <w:szCs w:val="24"/>
        </w:rPr>
        <w:tab/>
      </w:r>
    </w:p>
    <w:p w:rsidR="00FF1FB5" w:rsidRPr="00C15631" w:rsidRDefault="00FF1FB5" w:rsidP="00C15631">
      <w:pPr>
        <w:spacing w:line="360" w:lineRule="auto"/>
        <w:ind w:left="2160" w:firstLine="720"/>
        <w:rPr>
          <w:sz w:val="24"/>
          <w:szCs w:val="24"/>
        </w:rPr>
      </w:pPr>
      <w:r w:rsidRPr="00C15631">
        <w:rPr>
          <w:sz w:val="24"/>
          <w:szCs w:val="24"/>
        </w:rPr>
        <w:t xml:space="preserve">    </w:t>
      </w:r>
      <w:r w:rsidRPr="00C15631">
        <w:rPr>
          <w:sz w:val="24"/>
          <w:szCs w:val="24"/>
        </w:rPr>
        <w:tab/>
      </w:r>
      <w:r w:rsidRPr="00C15631">
        <w:rPr>
          <w:sz w:val="24"/>
          <w:szCs w:val="24"/>
        </w:rPr>
        <w:tab/>
        <w:t>1</w:t>
      </w:r>
      <w:r w:rsidRPr="00C15631">
        <w:rPr>
          <w:sz w:val="24"/>
          <w:szCs w:val="24"/>
        </w:rPr>
        <w:tab/>
      </w:r>
      <w:r w:rsidRPr="00C15631">
        <w:rPr>
          <w:sz w:val="24"/>
          <w:szCs w:val="24"/>
        </w:rPr>
        <w:tab/>
        <w:t xml:space="preserve">      96</w:t>
      </w: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2</w:t>
      </w:r>
      <w:r w:rsidRPr="00C15631">
        <w:rPr>
          <w:sz w:val="24"/>
          <w:szCs w:val="24"/>
        </w:rPr>
        <w:tab/>
      </w:r>
      <w:r w:rsidRPr="00C15631">
        <w:rPr>
          <w:sz w:val="24"/>
          <w:szCs w:val="24"/>
        </w:rPr>
        <w:tab/>
        <w:t xml:space="preserve">      48</w:t>
      </w: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3</w:t>
      </w:r>
      <w:r w:rsidRPr="00C15631">
        <w:rPr>
          <w:sz w:val="24"/>
          <w:szCs w:val="24"/>
        </w:rPr>
        <w:tab/>
      </w:r>
      <w:r w:rsidRPr="00C15631">
        <w:rPr>
          <w:sz w:val="24"/>
          <w:szCs w:val="24"/>
        </w:rPr>
        <w:tab/>
        <w:t xml:space="preserve">      32</w:t>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4</w:t>
      </w:r>
      <w:r w:rsidRPr="00C15631">
        <w:rPr>
          <w:sz w:val="24"/>
          <w:szCs w:val="24"/>
        </w:rPr>
        <w:tab/>
      </w:r>
      <w:r w:rsidRPr="00C15631">
        <w:rPr>
          <w:sz w:val="24"/>
          <w:szCs w:val="24"/>
        </w:rPr>
        <w:tab/>
        <w:t xml:space="preserve">    128</w:t>
      </w: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5</w:t>
      </w:r>
      <w:r w:rsidRPr="00C15631">
        <w:rPr>
          <w:sz w:val="24"/>
          <w:szCs w:val="24"/>
        </w:rPr>
        <w:tab/>
      </w:r>
      <w:r w:rsidRPr="00C15631">
        <w:rPr>
          <w:sz w:val="24"/>
          <w:szCs w:val="24"/>
        </w:rPr>
        <w:tab/>
        <w:t xml:space="preserve">      96</w:t>
      </w:r>
    </w:p>
    <w:p w:rsidR="00FF1FB5" w:rsidRPr="00C15631" w:rsidRDefault="00FF1FB5" w:rsidP="00C15631">
      <w:pPr>
        <w:spacing w:line="360" w:lineRule="auto"/>
        <w:rPr>
          <w:sz w:val="24"/>
          <w:szCs w:val="24"/>
        </w:rPr>
      </w:pP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r>
      <w:r w:rsidRPr="00C15631">
        <w:rPr>
          <w:sz w:val="24"/>
          <w:szCs w:val="24"/>
        </w:rPr>
        <w:tab/>
        <w:t>6</w:t>
      </w:r>
      <w:r w:rsidRPr="00C15631">
        <w:rPr>
          <w:sz w:val="24"/>
          <w:szCs w:val="24"/>
        </w:rPr>
        <w:tab/>
      </w:r>
      <w:r w:rsidRPr="00C15631">
        <w:rPr>
          <w:sz w:val="24"/>
          <w:szCs w:val="24"/>
        </w:rPr>
        <w:tab/>
        <w:t xml:space="preserve">      48</w:t>
      </w:r>
    </w:p>
    <w:p w:rsidR="00FF1FB5" w:rsidRPr="00C15631" w:rsidRDefault="00FF1FB5" w:rsidP="00C15631">
      <w:pPr>
        <w:spacing w:line="360" w:lineRule="auto"/>
        <w:rPr>
          <w:sz w:val="24"/>
          <w:szCs w:val="24"/>
        </w:rPr>
      </w:pPr>
    </w:p>
    <w:p w:rsidR="0043273F" w:rsidRPr="00C15631" w:rsidRDefault="0043273F" w:rsidP="00C15631">
      <w:pPr>
        <w:spacing w:line="360" w:lineRule="auto"/>
        <w:rPr>
          <w:sz w:val="24"/>
          <w:szCs w:val="24"/>
        </w:rPr>
      </w:pPr>
    </w:p>
    <w:p w:rsidR="0043273F" w:rsidRPr="00C15631" w:rsidRDefault="0043273F" w:rsidP="00C15631">
      <w:pPr>
        <w:spacing w:line="360" w:lineRule="auto"/>
        <w:rPr>
          <w:sz w:val="24"/>
          <w:szCs w:val="24"/>
        </w:rPr>
      </w:pPr>
    </w:p>
    <w:p w:rsidR="00040BDF" w:rsidRPr="00C15631" w:rsidRDefault="00040BDF" w:rsidP="00C15631">
      <w:pPr>
        <w:spacing w:line="360" w:lineRule="auto"/>
        <w:rPr>
          <w:sz w:val="24"/>
          <w:szCs w:val="24"/>
        </w:rPr>
      </w:pPr>
      <w:r w:rsidRPr="00C15631">
        <w:rPr>
          <w:sz w:val="24"/>
          <w:szCs w:val="24"/>
        </w:rPr>
        <w:tab/>
      </w:r>
    </w:p>
    <w:p w:rsidR="004A1762" w:rsidRPr="00C15631" w:rsidRDefault="004A1762" w:rsidP="00C15631">
      <w:pPr>
        <w:spacing w:line="360" w:lineRule="auto"/>
        <w:rPr>
          <w:sz w:val="24"/>
          <w:szCs w:val="24"/>
        </w:rPr>
      </w:pPr>
    </w:p>
    <w:p w:rsidR="004A1762" w:rsidRPr="00C15631" w:rsidRDefault="00E16170" w:rsidP="00C15631">
      <w:pPr>
        <w:spacing w:line="360" w:lineRule="auto"/>
        <w:rPr>
          <w:b/>
          <w:sz w:val="24"/>
          <w:szCs w:val="24"/>
        </w:rPr>
      </w:pPr>
      <w:r w:rsidRPr="00C15631">
        <w:rPr>
          <w:b/>
          <w:sz w:val="24"/>
          <w:szCs w:val="24"/>
        </w:rPr>
        <w:t>Algorithms Utilized</w:t>
      </w:r>
      <w:r w:rsidR="00857C22" w:rsidRPr="00C15631">
        <w:rPr>
          <w:b/>
          <w:sz w:val="24"/>
          <w:szCs w:val="24"/>
        </w:rPr>
        <w:t xml:space="preserve">: </w:t>
      </w:r>
    </w:p>
    <w:p w:rsidR="00FF1FB5" w:rsidRPr="00C15631" w:rsidRDefault="00FF1FB5" w:rsidP="00C15631">
      <w:pPr>
        <w:tabs>
          <w:tab w:val="left" w:pos="-720"/>
        </w:tabs>
        <w:spacing w:line="360" w:lineRule="auto"/>
        <w:rPr>
          <w:sz w:val="24"/>
          <w:szCs w:val="24"/>
        </w:rPr>
      </w:pPr>
      <w:r w:rsidRPr="00C15631">
        <w:rPr>
          <w:sz w:val="24"/>
          <w:szCs w:val="24"/>
          <w:u w:val="single"/>
        </w:rPr>
        <w:t>Case One</w:t>
      </w:r>
      <w:r w:rsidRPr="00C15631">
        <w:rPr>
          <w:sz w:val="24"/>
          <w:szCs w:val="24"/>
          <w:u w:val="single"/>
        </w:rPr>
        <w:t>-FCFS</w:t>
      </w:r>
      <w:r w:rsidR="00E16170" w:rsidRPr="00C15631">
        <w:rPr>
          <w:sz w:val="24"/>
          <w:szCs w:val="24"/>
          <w:u w:val="single"/>
        </w:rPr>
        <w:t xml:space="preserve"> First Fit</w:t>
      </w:r>
      <w:r w:rsidRPr="00C15631">
        <w:rPr>
          <w:sz w:val="24"/>
          <w:szCs w:val="24"/>
          <w:u w:val="single"/>
        </w:rPr>
        <w:t xml:space="preserve"> </w:t>
      </w:r>
    </w:p>
    <w:p w:rsidR="00FF1FB5" w:rsidRPr="00C15631" w:rsidRDefault="00FF1FB5" w:rsidP="00C15631">
      <w:pPr>
        <w:tabs>
          <w:tab w:val="left" w:pos="-720"/>
        </w:tabs>
        <w:spacing w:line="360" w:lineRule="auto"/>
        <w:rPr>
          <w:sz w:val="24"/>
          <w:szCs w:val="24"/>
        </w:rPr>
      </w:pPr>
      <w:r w:rsidRPr="00C15631">
        <w:rPr>
          <w:sz w:val="24"/>
          <w:szCs w:val="24"/>
        </w:rPr>
        <w:t xml:space="preserve">Jobs are moved from the job queue to the ready queue in </w:t>
      </w:r>
      <w:r w:rsidRPr="00C15631">
        <w:rPr>
          <w:b/>
          <w:sz w:val="24"/>
          <w:szCs w:val="24"/>
        </w:rPr>
        <w:t>First-Come First-Served</w:t>
      </w:r>
      <w:r w:rsidRPr="00C15631">
        <w:rPr>
          <w:sz w:val="24"/>
          <w:szCs w:val="24"/>
        </w:rPr>
        <w:t xml:space="preserve"> order and </w:t>
      </w:r>
    </w:p>
    <w:p w:rsidR="00FF1FB5" w:rsidRPr="00C15631" w:rsidRDefault="00FF1FB5" w:rsidP="00C15631">
      <w:pPr>
        <w:tabs>
          <w:tab w:val="left" w:pos="-720"/>
        </w:tabs>
        <w:spacing w:line="360" w:lineRule="auto"/>
        <w:rPr>
          <w:sz w:val="24"/>
          <w:szCs w:val="24"/>
        </w:rPr>
      </w:pPr>
      <w:proofErr w:type="gramStart"/>
      <w:r w:rsidRPr="00C15631">
        <w:rPr>
          <w:sz w:val="24"/>
          <w:szCs w:val="24"/>
        </w:rPr>
        <w:t>using</w:t>
      </w:r>
      <w:proofErr w:type="gramEnd"/>
      <w:r w:rsidRPr="00C15631">
        <w:rPr>
          <w:sz w:val="24"/>
          <w:szCs w:val="24"/>
        </w:rPr>
        <w:t xml:space="preserve"> the </w:t>
      </w:r>
      <w:r w:rsidRPr="00C15631">
        <w:rPr>
          <w:b/>
          <w:sz w:val="24"/>
          <w:szCs w:val="24"/>
        </w:rPr>
        <w:t>First-Fit</w:t>
      </w:r>
      <w:r w:rsidRPr="00C15631">
        <w:rPr>
          <w:sz w:val="24"/>
          <w:szCs w:val="24"/>
        </w:rPr>
        <w:t xml:space="preserve"> allocation policy. The jobs in the ready queue are executed on the two processors in a </w:t>
      </w:r>
      <w:r w:rsidRPr="00C15631">
        <w:rPr>
          <w:b/>
          <w:sz w:val="24"/>
          <w:szCs w:val="24"/>
        </w:rPr>
        <w:t>round robin</w:t>
      </w:r>
      <w:r w:rsidRPr="00C15631">
        <w:rPr>
          <w:sz w:val="24"/>
          <w:szCs w:val="24"/>
        </w:rPr>
        <w:t xml:space="preserve"> fashion.  </w:t>
      </w:r>
    </w:p>
    <w:p w:rsidR="00FF1FB5" w:rsidRPr="00C15631" w:rsidRDefault="00FF1FB5" w:rsidP="00C15631">
      <w:pPr>
        <w:tabs>
          <w:tab w:val="left" w:pos="-720"/>
        </w:tabs>
        <w:spacing w:line="360" w:lineRule="auto"/>
        <w:rPr>
          <w:sz w:val="24"/>
          <w:szCs w:val="24"/>
        </w:rPr>
      </w:pPr>
    </w:p>
    <w:p w:rsidR="00FF1FB5" w:rsidRPr="00C15631" w:rsidRDefault="00FF1FB5" w:rsidP="00C15631">
      <w:pPr>
        <w:tabs>
          <w:tab w:val="left" w:pos="-720"/>
        </w:tabs>
        <w:spacing w:line="360" w:lineRule="auto"/>
        <w:rPr>
          <w:sz w:val="24"/>
          <w:szCs w:val="24"/>
        </w:rPr>
      </w:pPr>
      <w:r w:rsidRPr="00C15631">
        <w:rPr>
          <w:sz w:val="24"/>
          <w:szCs w:val="24"/>
          <w:u w:val="single"/>
        </w:rPr>
        <w:t>Case Two</w:t>
      </w:r>
      <w:r w:rsidRPr="00C15631">
        <w:rPr>
          <w:sz w:val="24"/>
          <w:szCs w:val="24"/>
          <w:u w:val="single"/>
        </w:rPr>
        <w:t>-FCFS</w:t>
      </w:r>
      <w:r w:rsidR="00E16170" w:rsidRPr="00C15631">
        <w:rPr>
          <w:sz w:val="24"/>
          <w:szCs w:val="24"/>
          <w:u w:val="single"/>
        </w:rPr>
        <w:t xml:space="preserve"> Best Fit</w:t>
      </w:r>
    </w:p>
    <w:p w:rsidR="00FF1FB5" w:rsidRPr="00C15631" w:rsidRDefault="00FF1FB5" w:rsidP="00C15631">
      <w:pPr>
        <w:tabs>
          <w:tab w:val="left" w:pos="-720"/>
        </w:tabs>
        <w:spacing w:line="360" w:lineRule="auto"/>
        <w:rPr>
          <w:sz w:val="24"/>
          <w:szCs w:val="24"/>
        </w:rPr>
      </w:pPr>
      <w:r w:rsidRPr="00C15631">
        <w:rPr>
          <w:sz w:val="24"/>
          <w:szCs w:val="24"/>
        </w:rPr>
        <w:t xml:space="preserve">Jobs are moved from the job queue to the ready queue in </w:t>
      </w:r>
      <w:r w:rsidRPr="00C15631">
        <w:rPr>
          <w:b/>
          <w:sz w:val="24"/>
          <w:szCs w:val="24"/>
        </w:rPr>
        <w:t>First-Come First-Served</w:t>
      </w:r>
      <w:r w:rsidRPr="00C15631">
        <w:rPr>
          <w:sz w:val="24"/>
          <w:szCs w:val="24"/>
        </w:rPr>
        <w:t xml:space="preserve"> order and </w:t>
      </w:r>
    </w:p>
    <w:p w:rsidR="00FF1FB5" w:rsidRPr="00C15631" w:rsidRDefault="00FF1FB5" w:rsidP="00C15631">
      <w:pPr>
        <w:tabs>
          <w:tab w:val="left" w:pos="-720"/>
        </w:tabs>
        <w:spacing w:line="360" w:lineRule="auto"/>
        <w:rPr>
          <w:sz w:val="24"/>
          <w:szCs w:val="24"/>
        </w:rPr>
      </w:pPr>
      <w:proofErr w:type="gramStart"/>
      <w:r w:rsidRPr="00C15631">
        <w:rPr>
          <w:sz w:val="24"/>
          <w:szCs w:val="24"/>
        </w:rPr>
        <w:lastRenderedPageBreak/>
        <w:t>using</w:t>
      </w:r>
      <w:proofErr w:type="gramEnd"/>
      <w:r w:rsidRPr="00C15631">
        <w:rPr>
          <w:sz w:val="24"/>
          <w:szCs w:val="24"/>
        </w:rPr>
        <w:t xml:space="preserve"> the </w:t>
      </w:r>
      <w:r w:rsidRPr="00C15631">
        <w:rPr>
          <w:b/>
          <w:sz w:val="24"/>
          <w:szCs w:val="24"/>
        </w:rPr>
        <w:t>Best-Fit</w:t>
      </w:r>
      <w:r w:rsidRPr="00C15631">
        <w:rPr>
          <w:sz w:val="24"/>
          <w:szCs w:val="24"/>
        </w:rPr>
        <w:t xml:space="preserve"> allocation policy. The jobs in the ready queue are executed on the two processors in a </w:t>
      </w:r>
      <w:r w:rsidRPr="00C15631">
        <w:rPr>
          <w:b/>
          <w:sz w:val="24"/>
          <w:szCs w:val="24"/>
        </w:rPr>
        <w:t>round robin</w:t>
      </w:r>
      <w:r w:rsidRPr="00C15631">
        <w:rPr>
          <w:sz w:val="24"/>
          <w:szCs w:val="24"/>
        </w:rPr>
        <w:t xml:space="preserve"> fashion.</w:t>
      </w:r>
    </w:p>
    <w:p w:rsidR="00FF1FB5" w:rsidRPr="00C15631" w:rsidRDefault="00FF1FB5" w:rsidP="00C15631">
      <w:pPr>
        <w:tabs>
          <w:tab w:val="left" w:pos="-720"/>
        </w:tabs>
        <w:spacing w:line="360" w:lineRule="auto"/>
        <w:rPr>
          <w:sz w:val="24"/>
          <w:szCs w:val="24"/>
        </w:rPr>
      </w:pPr>
    </w:p>
    <w:p w:rsidR="00FF1FB5" w:rsidRPr="00C15631" w:rsidRDefault="00FF1FB5" w:rsidP="00C15631">
      <w:pPr>
        <w:tabs>
          <w:tab w:val="left" w:pos="-720"/>
        </w:tabs>
        <w:spacing w:line="360" w:lineRule="auto"/>
        <w:rPr>
          <w:sz w:val="24"/>
          <w:szCs w:val="24"/>
        </w:rPr>
      </w:pPr>
      <w:r w:rsidRPr="00C15631">
        <w:rPr>
          <w:sz w:val="24"/>
          <w:szCs w:val="24"/>
          <w:u w:val="single"/>
        </w:rPr>
        <w:t>Case Three</w:t>
      </w:r>
      <w:r w:rsidR="00E16170" w:rsidRPr="00C15631">
        <w:rPr>
          <w:sz w:val="24"/>
          <w:szCs w:val="24"/>
          <w:u w:val="single"/>
        </w:rPr>
        <w:t>-SJFS Best-Fit</w:t>
      </w:r>
    </w:p>
    <w:p w:rsidR="00E16170" w:rsidRPr="00C15631" w:rsidRDefault="00FF1FB5" w:rsidP="00C15631">
      <w:pPr>
        <w:tabs>
          <w:tab w:val="left" w:pos="-720"/>
        </w:tabs>
        <w:spacing w:line="360" w:lineRule="auto"/>
        <w:rPr>
          <w:sz w:val="24"/>
          <w:szCs w:val="24"/>
        </w:rPr>
      </w:pPr>
      <w:r w:rsidRPr="00C15631">
        <w:rPr>
          <w:sz w:val="24"/>
          <w:szCs w:val="24"/>
        </w:rPr>
        <w:t xml:space="preserve">Jobs are moved from the job queue to the ready queue in </w:t>
      </w:r>
      <w:r w:rsidRPr="00C15631">
        <w:rPr>
          <w:b/>
          <w:sz w:val="24"/>
          <w:szCs w:val="24"/>
        </w:rPr>
        <w:t>Shortest-Job First-Served</w:t>
      </w:r>
      <w:r w:rsidRPr="00C15631">
        <w:rPr>
          <w:sz w:val="24"/>
          <w:szCs w:val="24"/>
        </w:rPr>
        <w:t xml:space="preserve"> order (shortest means smallest execution time) and using the </w:t>
      </w:r>
      <w:r w:rsidRPr="00C15631">
        <w:rPr>
          <w:b/>
          <w:sz w:val="24"/>
          <w:szCs w:val="24"/>
        </w:rPr>
        <w:t>Best-Fit</w:t>
      </w:r>
      <w:r w:rsidRPr="00C15631">
        <w:rPr>
          <w:sz w:val="24"/>
          <w:szCs w:val="24"/>
        </w:rPr>
        <w:t xml:space="preserve"> allocation policy. The jobs in the ready queue are executed on the two processors in a </w:t>
      </w:r>
      <w:r w:rsidRPr="00C15631">
        <w:rPr>
          <w:b/>
          <w:sz w:val="24"/>
          <w:szCs w:val="24"/>
        </w:rPr>
        <w:t>round robin</w:t>
      </w:r>
      <w:r w:rsidRPr="00C15631">
        <w:rPr>
          <w:sz w:val="24"/>
          <w:szCs w:val="24"/>
        </w:rPr>
        <w:t xml:space="preserve"> fashion.</w:t>
      </w:r>
    </w:p>
    <w:p w:rsidR="00E16170" w:rsidRPr="00C15631" w:rsidRDefault="00E16170" w:rsidP="00C15631">
      <w:pPr>
        <w:tabs>
          <w:tab w:val="left" w:pos="-720"/>
        </w:tabs>
        <w:spacing w:line="360" w:lineRule="auto"/>
        <w:rPr>
          <w:sz w:val="24"/>
          <w:szCs w:val="24"/>
        </w:rPr>
      </w:pPr>
    </w:p>
    <w:p w:rsidR="00E16170" w:rsidRPr="00C15631" w:rsidRDefault="00E16170" w:rsidP="00C15631">
      <w:pPr>
        <w:tabs>
          <w:tab w:val="left" w:pos="-720"/>
        </w:tabs>
        <w:spacing w:line="360" w:lineRule="auto"/>
        <w:rPr>
          <w:sz w:val="24"/>
          <w:szCs w:val="24"/>
          <w:u w:val="single"/>
        </w:rPr>
      </w:pPr>
      <w:r w:rsidRPr="00C15631">
        <w:rPr>
          <w:sz w:val="24"/>
          <w:szCs w:val="24"/>
          <w:u w:val="single"/>
        </w:rPr>
        <w:t xml:space="preserve">Case Four-SJFS First-Fit </w:t>
      </w:r>
    </w:p>
    <w:p w:rsidR="00FF1FB5" w:rsidRPr="00C15631" w:rsidRDefault="00E16170" w:rsidP="00C15631">
      <w:pPr>
        <w:tabs>
          <w:tab w:val="left" w:pos="-720"/>
        </w:tabs>
        <w:spacing w:line="360" w:lineRule="auto"/>
        <w:rPr>
          <w:sz w:val="24"/>
          <w:szCs w:val="24"/>
        </w:rPr>
      </w:pPr>
      <w:r w:rsidRPr="00C15631">
        <w:rPr>
          <w:sz w:val="24"/>
          <w:szCs w:val="24"/>
        </w:rPr>
        <w:t xml:space="preserve">Jobs are moved from the queue to the ready queue in Shortest Job First served order (smallest execution time) and then we use the first-fit allocation policy. All processes use the round robin method to implement on our two processors. </w:t>
      </w:r>
      <w:r w:rsidR="00FF1FB5" w:rsidRPr="00C15631">
        <w:rPr>
          <w:sz w:val="24"/>
          <w:szCs w:val="24"/>
        </w:rPr>
        <w:br/>
      </w:r>
    </w:p>
    <w:p w:rsidR="00FF1FB5" w:rsidRPr="00C15631" w:rsidRDefault="00FF1FB5" w:rsidP="00C15631">
      <w:pPr>
        <w:spacing w:line="360" w:lineRule="auto"/>
        <w:rPr>
          <w:sz w:val="24"/>
          <w:szCs w:val="24"/>
        </w:rPr>
      </w:pPr>
    </w:p>
    <w:p w:rsidR="00FF1FB5" w:rsidRPr="00C15631" w:rsidRDefault="00FF1FB5" w:rsidP="00C15631">
      <w:pPr>
        <w:spacing w:line="360" w:lineRule="auto"/>
        <w:rPr>
          <w:sz w:val="24"/>
          <w:szCs w:val="24"/>
        </w:rPr>
      </w:pPr>
    </w:p>
    <w:p w:rsidR="00000000" w:rsidRPr="00C15631" w:rsidRDefault="00C05CC5" w:rsidP="00C15631">
      <w:pPr>
        <w:spacing w:line="360" w:lineRule="auto"/>
        <w:rPr>
          <w:sz w:val="24"/>
          <w:szCs w:val="24"/>
        </w:rPr>
      </w:pPr>
      <w:r w:rsidRPr="00C15631">
        <w:rPr>
          <w:sz w:val="24"/>
          <w:szCs w:val="24"/>
        </w:rPr>
        <w:t xml:space="preserve"> The </w:t>
      </w:r>
      <w:r w:rsidR="00857C22" w:rsidRPr="00C15631">
        <w:rPr>
          <w:sz w:val="24"/>
          <w:szCs w:val="24"/>
        </w:rPr>
        <w:t xml:space="preserve">computer system that runs this </w:t>
      </w:r>
      <w:r w:rsidRPr="00C15631">
        <w:rPr>
          <w:sz w:val="24"/>
          <w:szCs w:val="24"/>
        </w:rPr>
        <w:t xml:space="preserve">OS has </w:t>
      </w:r>
      <w:r w:rsidRPr="00C15631">
        <w:rPr>
          <w:b/>
          <w:sz w:val="24"/>
          <w:szCs w:val="24"/>
        </w:rPr>
        <w:t>two</w:t>
      </w:r>
      <w:r w:rsidRPr="00C15631">
        <w:rPr>
          <w:sz w:val="24"/>
          <w:szCs w:val="24"/>
        </w:rPr>
        <w:t xml:space="preserve"> identical processors</w:t>
      </w:r>
      <w:r w:rsidR="00857C22" w:rsidRPr="00C15631">
        <w:rPr>
          <w:sz w:val="24"/>
          <w:szCs w:val="24"/>
        </w:rPr>
        <w:t xml:space="preserve"> in the main memory Class</w:t>
      </w:r>
      <w:r w:rsidRPr="00C15631">
        <w:rPr>
          <w:sz w:val="24"/>
          <w:szCs w:val="24"/>
        </w:rPr>
        <w:t xml:space="preserve"> so that two ready processes can execute truly in parallel</w:t>
      </w:r>
      <w:r w:rsidR="00857C22" w:rsidRPr="00C15631">
        <w:rPr>
          <w:sz w:val="24"/>
          <w:szCs w:val="24"/>
        </w:rPr>
        <w:t xml:space="preserve"> per time unit of which each case runs 30. The </w:t>
      </w:r>
      <w:r w:rsidRPr="00C15631">
        <w:rPr>
          <w:sz w:val="24"/>
          <w:szCs w:val="24"/>
        </w:rPr>
        <w:t>OS uses multiprogramming to multiplex the two processors amongst all</w:t>
      </w:r>
      <w:r w:rsidR="00857C22" w:rsidRPr="00C15631">
        <w:rPr>
          <w:sz w:val="24"/>
          <w:szCs w:val="24"/>
        </w:rPr>
        <w:t xml:space="preserve"> the processes in memory</w:t>
      </w:r>
      <w:r w:rsidRPr="00C15631">
        <w:rPr>
          <w:sz w:val="24"/>
          <w:szCs w:val="24"/>
        </w:rPr>
        <w:t xml:space="preserve">. The physical memory space is divided into several segments of varying sizes and the allocation strategy uses </w:t>
      </w:r>
      <w:r w:rsidRPr="00C15631">
        <w:rPr>
          <w:b/>
          <w:sz w:val="24"/>
          <w:szCs w:val="24"/>
        </w:rPr>
        <w:t>contiguous allocation</w:t>
      </w:r>
      <w:r w:rsidRPr="00C15631">
        <w:rPr>
          <w:sz w:val="24"/>
          <w:szCs w:val="24"/>
        </w:rPr>
        <w:t xml:space="preserve"> of memory space to the waiting processes. Each user program runs in a single segment.  Any unused </w:t>
      </w:r>
      <w:r w:rsidRPr="00C15631">
        <w:rPr>
          <w:sz w:val="24"/>
          <w:szCs w:val="24"/>
        </w:rPr>
        <w:t xml:space="preserve">space of an allocated segment is considered wasted. </w:t>
      </w:r>
    </w:p>
    <w:p w:rsidR="00000000" w:rsidRPr="00C15631" w:rsidRDefault="00C05CC5" w:rsidP="00C15631">
      <w:pPr>
        <w:spacing w:line="360" w:lineRule="auto"/>
        <w:rPr>
          <w:sz w:val="24"/>
          <w:szCs w:val="24"/>
        </w:rPr>
      </w:pPr>
    </w:p>
    <w:p w:rsidR="00341219" w:rsidRPr="00C15631" w:rsidRDefault="00C05CC5" w:rsidP="00C15631">
      <w:pPr>
        <w:spacing w:line="360" w:lineRule="auto"/>
        <w:rPr>
          <w:sz w:val="24"/>
          <w:szCs w:val="24"/>
        </w:rPr>
      </w:pPr>
      <w:r w:rsidRPr="00C15631">
        <w:rPr>
          <w:sz w:val="24"/>
          <w:szCs w:val="24"/>
        </w:rPr>
        <w:t xml:space="preserve">Memory space requirement and CPU </w:t>
      </w:r>
      <w:r w:rsidR="00FF1FB5" w:rsidRPr="00C15631">
        <w:rPr>
          <w:sz w:val="24"/>
          <w:szCs w:val="24"/>
        </w:rPr>
        <w:t>time requirement of all the processes</w:t>
      </w:r>
      <w:r w:rsidRPr="00C15631">
        <w:rPr>
          <w:sz w:val="24"/>
          <w:szCs w:val="24"/>
        </w:rPr>
        <w:t xml:space="preserve"> will be randomly generated</w:t>
      </w:r>
      <w:r w:rsidR="00857C22" w:rsidRPr="00C15631">
        <w:rPr>
          <w:sz w:val="24"/>
          <w:szCs w:val="24"/>
        </w:rPr>
        <w:t xml:space="preserve"> within the memory module and memory classes </w:t>
      </w:r>
      <w:proofErr w:type="gramStart"/>
      <w:r w:rsidR="00857C22" w:rsidRPr="00C15631">
        <w:rPr>
          <w:sz w:val="24"/>
          <w:szCs w:val="24"/>
        </w:rPr>
        <w:t>and  this</w:t>
      </w:r>
      <w:proofErr w:type="gramEnd"/>
      <w:r w:rsidR="00857C22" w:rsidRPr="00C15631">
        <w:rPr>
          <w:sz w:val="24"/>
          <w:szCs w:val="24"/>
        </w:rPr>
        <w:t xml:space="preserve"> uses </w:t>
      </w:r>
      <w:proofErr w:type="spellStart"/>
      <w:r w:rsidR="00857C22" w:rsidRPr="00C15631">
        <w:rPr>
          <w:sz w:val="24"/>
          <w:szCs w:val="24"/>
        </w:rPr>
        <w:t>Java.random</w:t>
      </w:r>
      <w:proofErr w:type="spellEnd"/>
      <w:r w:rsidR="00857C22" w:rsidRPr="00C15631">
        <w:rPr>
          <w:sz w:val="24"/>
          <w:szCs w:val="24"/>
        </w:rPr>
        <w:t>()</w:t>
      </w:r>
      <w:r w:rsidRPr="00C15631">
        <w:rPr>
          <w:sz w:val="24"/>
          <w:szCs w:val="24"/>
        </w:rPr>
        <w:t>: this data essentially constitutes the “</w:t>
      </w:r>
      <w:r w:rsidR="00FF1FB5" w:rsidRPr="00C15631">
        <w:rPr>
          <w:b/>
          <w:sz w:val="24"/>
          <w:szCs w:val="24"/>
        </w:rPr>
        <w:t>Process</w:t>
      </w:r>
      <w:r w:rsidRPr="00C15631">
        <w:rPr>
          <w:b/>
          <w:sz w:val="24"/>
          <w:szCs w:val="24"/>
        </w:rPr>
        <w:t xml:space="preserve"> Queue</w:t>
      </w:r>
      <w:r w:rsidRPr="00C15631">
        <w:rPr>
          <w:sz w:val="24"/>
          <w:szCs w:val="24"/>
        </w:rPr>
        <w:t>” or “</w:t>
      </w:r>
      <w:r w:rsidRPr="00C15631">
        <w:rPr>
          <w:b/>
          <w:sz w:val="24"/>
          <w:szCs w:val="24"/>
        </w:rPr>
        <w:t>Input Queue</w:t>
      </w:r>
      <w:r w:rsidR="00341219" w:rsidRPr="00C15631">
        <w:rPr>
          <w:sz w:val="24"/>
          <w:szCs w:val="24"/>
        </w:rPr>
        <w:t>”. The OS</w:t>
      </w:r>
      <w:r w:rsidRPr="00C15631">
        <w:rPr>
          <w:sz w:val="24"/>
          <w:szCs w:val="24"/>
        </w:rPr>
        <w:t xml:space="preserve"> </w:t>
      </w:r>
      <w:r w:rsidR="00FF1FB5" w:rsidRPr="00C15631">
        <w:rPr>
          <w:sz w:val="24"/>
          <w:szCs w:val="24"/>
        </w:rPr>
        <w:t>allocates memory to as many processes</w:t>
      </w:r>
      <w:r w:rsidRPr="00C15631">
        <w:rPr>
          <w:sz w:val="24"/>
          <w:szCs w:val="24"/>
        </w:rPr>
        <w:t xml:space="preserve"> as possible based on the scheduling and allocation strategies. It then sta</w:t>
      </w:r>
      <w:r w:rsidR="00FF1FB5" w:rsidRPr="00C15631">
        <w:rPr>
          <w:sz w:val="24"/>
          <w:szCs w:val="24"/>
        </w:rPr>
        <w:t>rts their execution.  These processes</w:t>
      </w:r>
      <w:r w:rsidRPr="00C15631">
        <w:rPr>
          <w:sz w:val="24"/>
          <w:szCs w:val="24"/>
        </w:rPr>
        <w:t xml:space="preserve"> remain in memory until completion (</w:t>
      </w:r>
      <w:r w:rsidRPr="00C15631">
        <w:rPr>
          <w:b/>
          <w:sz w:val="24"/>
          <w:szCs w:val="24"/>
        </w:rPr>
        <w:t>no preemption</w:t>
      </w:r>
      <w:r w:rsidR="00341219" w:rsidRPr="00C15631">
        <w:rPr>
          <w:sz w:val="24"/>
          <w:szCs w:val="24"/>
        </w:rPr>
        <w:t>.)</w:t>
      </w:r>
    </w:p>
    <w:p w:rsidR="00341219" w:rsidRPr="00C15631" w:rsidRDefault="00341219" w:rsidP="00C15631">
      <w:pPr>
        <w:spacing w:line="360" w:lineRule="auto"/>
        <w:rPr>
          <w:sz w:val="24"/>
          <w:szCs w:val="24"/>
        </w:rPr>
      </w:pPr>
    </w:p>
    <w:p w:rsidR="00000000" w:rsidRPr="00C15631" w:rsidRDefault="00C05CC5" w:rsidP="00C15631">
      <w:pPr>
        <w:spacing w:line="360" w:lineRule="auto"/>
        <w:rPr>
          <w:sz w:val="24"/>
          <w:szCs w:val="24"/>
        </w:rPr>
      </w:pPr>
      <w:r w:rsidRPr="00C15631">
        <w:rPr>
          <w:sz w:val="24"/>
          <w:szCs w:val="24"/>
        </w:rPr>
        <w:t xml:space="preserve"> When one or more jobs finish, the HOS brings in additional jobs from the job queue based on the </w:t>
      </w:r>
      <w:r w:rsidRPr="00C15631">
        <w:rPr>
          <w:sz w:val="24"/>
          <w:szCs w:val="24"/>
        </w:rPr>
        <w:t>same scheduling and allocation strategies.</w:t>
      </w:r>
    </w:p>
    <w:p w:rsidR="00040BDF" w:rsidRPr="00C15631" w:rsidRDefault="00040BDF" w:rsidP="00C15631">
      <w:pPr>
        <w:spacing w:line="360" w:lineRule="auto"/>
        <w:rPr>
          <w:sz w:val="24"/>
          <w:szCs w:val="24"/>
        </w:rPr>
      </w:pPr>
    </w:p>
    <w:p w:rsidR="00040BDF" w:rsidRPr="00C15631" w:rsidRDefault="00040BDF" w:rsidP="00C15631">
      <w:pPr>
        <w:spacing w:line="360" w:lineRule="auto"/>
        <w:rPr>
          <w:sz w:val="24"/>
          <w:szCs w:val="24"/>
        </w:rPr>
      </w:pPr>
      <w:r w:rsidRPr="00C15631">
        <w:rPr>
          <w:sz w:val="24"/>
          <w:szCs w:val="24"/>
        </w:rPr>
        <w:lastRenderedPageBreak/>
        <w:t>The input for the simulation will be the memory request and execution time request of a sequence of jobs.  To generate input,</w:t>
      </w:r>
      <w:r w:rsidR="00920930" w:rsidRPr="00C15631">
        <w:rPr>
          <w:sz w:val="24"/>
          <w:szCs w:val="24"/>
        </w:rPr>
        <w:t xml:space="preserve"> we</w:t>
      </w:r>
      <w:r w:rsidRPr="00C15631">
        <w:rPr>
          <w:sz w:val="24"/>
          <w:szCs w:val="24"/>
        </w:rPr>
        <w:t xml:space="preserve"> use the random number generator </w:t>
      </w:r>
      <w:proofErr w:type="spellStart"/>
      <w:proofErr w:type="gramStart"/>
      <w:r w:rsidRPr="00C15631">
        <w:rPr>
          <w:sz w:val="24"/>
          <w:szCs w:val="24"/>
        </w:rPr>
        <w:t>Math.random</w:t>
      </w:r>
      <w:proofErr w:type="spellEnd"/>
      <w:r w:rsidRPr="00C15631">
        <w:rPr>
          <w:sz w:val="24"/>
          <w:szCs w:val="24"/>
        </w:rPr>
        <w:t>(</w:t>
      </w:r>
      <w:proofErr w:type="gramEnd"/>
      <w:r w:rsidRPr="00C15631">
        <w:rPr>
          <w:sz w:val="24"/>
          <w:szCs w:val="24"/>
        </w:rPr>
        <w:t>) or Random class provided by Java.</w:t>
      </w:r>
      <w:r w:rsidR="00341219" w:rsidRPr="00C15631">
        <w:rPr>
          <w:sz w:val="24"/>
          <w:szCs w:val="24"/>
        </w:rPr>
        <w:t xml:space="preserve"> We u</w:t>
      </w:r>
      <w:r w:rsidRPr="00C15631">
        <w:rPr>
          <w:sz w:val="24"/>
          <w:szCs w:val="24"/>
        </w:rPr>
        <w:t>se calls to the random number generator to input a job.  Assume that memory requests (in MB) are randomly distributed in the range (24 - 100) and time requests</w:t>
      </w:r>
      <w:r w:rsidR="00341219" w:rsidRPr="00C15631">
        <w:rPr>
          <w:sz w:val="24"/>
          <w:szCs w:val="24"/>
        </w:rPr>
        <w:t xml:space="preserve"> are in the range (2 - 10).  We</w:t>
      </w:r>
      <w:r w:rsidRPr="00C15631">
        <w:rPr>
          <w:sz w:val="24"/>
          <w:szCs w:val="24"/>
        </w:rPr>
        <w:t xml:space="preserve"> generate 20 jobs, all assumed to have an arrival time of 0 (zer</w:t>
      </w:r>
      <w:r w:rsidR="00341219" w:rsidRPr="00C15631">
        <w:rPr>
          <w:sz w:val="24"/>
          <w:szCs w:val="24"/>
        </w:rPr>
        <w:t xml:space="preserve">o). For job identification, we use the </w:t>
      </w:r>
      <w:r w:rsidRPr="00C15631">
        <w:rPr>
          <w:sz w:val="24"/>
          <w:szCs w:val="24"/>
        </w:rPr>
        <w:t>number the jobs 0 to 19, in order,</w:t>
      </w:r>
      <w:r w:rsidR="00920930" w:rsidRPr="00C15631">
        <w:rPr>
          <w:sz w:val="24"/>
          <w:szCs w:val="24"/>
        </w:rPr>
        <w:t xml:space="preserve"> as they are generated</w:t>
      </w:r>
      <w:r w:rsidR="00341219" w:rsidRPr="00C15631">
        <w:rPr>
          <w:sz w:val="24"/>
          <w:szCs w:val="24"/>
        </w:rPr>
        <w:t xml:space="preserve"> as the job ID</w:t>
      </w:r>
      <w:r w:rsidR="00920930" w:rsidRPr="00C15631">
        <w:rPr>
          <w:sz w:val="24"/>
          <w:szCs w:val="24"/>
        </w:rPr>
        <w:t>.  We</w:t>
      </w:r>
      <w:r w:rsidRPr="00C15631">
        <w:rPr>
          <w:sz w:val="24"/>
          <w:szCs w:val="24"/>
        </w:rPr>
        <w:t xml:space="preserve"> assume that the simulation will run for 30 time units.</w:t>
      </w:r>
    </w:p>
    <w:p w:rsidR="00FF1FB5" w:rsidRPr="00C15631" w:rsidRDefault="00FF1FB5" w:rsidP="00C15631">
      <w:pPr>
        <w:spacing w:line="360" w:lineRule="auto"/>
        <w:rPr>
          <w:sz w:val="24"/>
          <w:szCs w:val="24"/>
        </w:rPr>
      </w:pPr>
    </w:p>
    <w:p w:rsidR="00FF1FB5" w:rsidRPr="00C15631" w:rsidRDefault="00FF1FB5" w:rsidP="00C15631">
      <w:pPr>
        <w:spacing w:line="360" w:lineRule="auto"/>
        <w:rPr>
          <w:sz w:val="24"/>
          <w:szCs w:val="24"/>
        </w:rPr>
      </w:pPr>
      <w:r w:rsidRPr="00C15631">
        <w:rPr>
          <w:sz w:val="24"/>
          <w:szCs w:val="24"/>
        </w:rPr>
        <w:t xml:space="preserve">Output of a Sample Run of the first Case: </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proofErr w:type="gramStart"/>
      <w:r w:rsidRPr="00C15631">
        <w:rPr>
          <w:rFonts w:ascii="Consolas" w:hAnsi="Consolas" w:cs="Consolas"/>
          <w:color w:val="000000"/>
          <w:sz w:val="24"/>
          <w:szCs w:val="24"/>
          <w:lang w:eastAsia="en-US"/>
        </w:rPr>
        <w:t xml:space="preserve">Executing the </w:t>
      </w:r>
      <w:r w:rsidRPr="00C15631">
        <w:rPr>
          <w:rFonts w:ascii="Consolas" w:hAnsi="Consolas" w:cs="Consolas"/>
          <w:color w:val="000000"/>
          <w:sz w:val="24"/>
          <w:szCs w:val="24"/>
          <w:lang w:eastAsia="en-US"/>
        </w:rPr>
        <w:t>OS with case 1.</w:t>
      </w:r>
      <w:proofErr w:type="gramEnd"/>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Time Unit Number: 1</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Time</w:t>
      </w:r>
      <w:r w:rsidRPr="00C15631">
        <w:rPr>
          <w:rFonts w:ascii="Consolas" w:hAnsi="Consolas" w:cs="Consolas"/>
          <w:color w:val="000000"/>
          <w:sz w:val="24"/>
          <w:szCs w:val="24"/>
          <w:lang w:eastAsia="en-US"/>
        </w:rPr>
        <w:tab/>
        <w:t>ID</w:t>
      </w:r>
      <w:r w:rsidRPr="00C15631">
        <w:rPr>
          <w:rFonts w:ascii="Consolas" w:hAnsi="Consolas" w:cs="Consolas"/>
          <w:color w:val="000000"/>
          <w:sz w:val="24"/>
          <w:szCs w:val="24"/>
          <w:lang w:eastAsia="en-US"/>
        </w:rPr>
        <w:tab/>
        <w:t>Segment</w:t>
      </w:r>
      <w:r w:rsidRPr="00C15631">
        <w:rPr>
          <w:rFonts w:ascii="Consolas" w:hAnsi="Consolas" w:cs="Consolas"/>
          <w:color w:val="000000"/>
          <w:sz w:val="24"/>
          <w:szCs w:val="24"/>
          <w:lang w:eastAsia="en-US"/>
        </w:rPr>
        <w:tab/>
        <w:t>Mem Request</w:t>
      </w:r>
      <w:r w:rsidRPr="00C15631">
        <w:rPr>
          <w:rFonts w:ascii="Consolas" w:hAnsi="Consolas" w:cs="Consolas"/>
          <w:color w:val="000000"/>
          <w:sz w:val="24"/>
          <w:szCs w:val="24"/>
          <w:lang w:eastAsia="en-US"/>
        </w:rPr>
        <w:tab/>
        <w:t>Time Remain</w:t>
      </w:r>
      <w:r w:rsidRPr="00C15631">
        <w:rPr>
          <w:rFonts w:ascii="Consolas" w:hAnsi="Consolas" w:cs="Consolas"/>
          <w:color w:val="000000"/>
          <w:sz w:val="24"/>
          <w:szCs w:val="24"/>
          <w:lang w:eastAsia="en-US"/>
        </w:rPr>
        <w:tab/>
        <w:t>Messages</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t>
      </w:r>
      <w:r w:rsidRPr="00C15631">
        <w:rPr>
          <w:rFonts w:ascii="Consolas" w:hAnsi="Consolas" w:cs="Consolas"/>
          <w:color w:val="000000"/>
          <w:sz w:val="24"/>
          <w:szCs w:val="24"/>
          <w:lang w:eastAsia="en-US"/>
        </w:rPr>
        <w:tab/>
        <w:t>--</w:t>
      </w:r>
      <w:r w:rsidRPr="00C15631">
        <w:rPr>
          <w:rFonts w:ascii="Consolas" w:hAnsi="Consolas" w:cs="Consolas"/>
          <w:color w:val="000000"/>
          <w:sz w:val="24"/>
          <w:szCs w:val="24"/>
          <w:lang w:eastAsia="en-US"/>
        </w:rPr>
        <w:tab/>
        <w:t>-------</w:t>
      </w:r>
      <w:r w:rsidRPr="00C15631">
        <w:rPr>
          <w:rFonts w:ascii="Consolas" w:hAnsi="Consolas" w:cs="Consolas"/>
          <w:color w:val="000000"/>
          <w:sz w:val="24"/>
          <w:szCs w:val="24"/>
          <w:lang w:eastAsia="en-US"/>
        </w:rPr>
        <w:tab/>
        <w:t>-----------</w:t>
      </w:r>
      <w:r w:rsidRPr="00C15631">
        <w:rPr>
          <w:rFonts w:ascii="Consolas" w:hAnsi="Consolas" w:cs="Consolas"/>
          <w:color w:val="000000"/>
          <w:sz w:val="24"/>
          <w:szCs w:val="24"/>
          <w:lang w:eastAsia="en-US"/>
        </w:rPr>
        <w:tab/>
        <w:t>-----------</w:t>
      </w:r>
      <w:r w:rsidRPr="00C15631">
        <w:rPr>
          <w:rFonts w:ascii="Consolas" w:hAnsi="Consolas" w:cs="Consolas"/>
          <w:color w:val="000000"/>
          <w:sz w:val="24"/>
          <w:szCs w:val="24"/>
          <w:lang w:eastAsia="en-US"/>
        </w:rPr>
        <w:tab/>
        <w:t>--------</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7</w:t>
      </w:r>
      <w:r w:rsidRPr="00C15631">
        <w:rPr>
          <w:rFonts w:ascii="Consolas" w:hAnsi="Consolas" w:cs="Consolas"/>
          <w:color w:val="000000"/>
          <w:sz w:val="24"/>
          <w:szCs w:val="24"/>
          <w:lang w:eastAsia="en-US"/>
        </w:rPr>
        <w:tab/>
        <w:t>0</w:t>
      </w:r>
      <w:r w:rsidRPr="00C15631">
        <w:rPr>
          <w:rFonts w:ascii="Consolas" w:hAnsi="Consolas" w:cs="Consolas"/>
          <w:color w:val="000000"/>
          <w:sz w:val="24"/>
          <w:szCs w:val="24"/>
          <w:lang w:eastAsia="en-US"/>
        </w:rPr>
        <w:tab/>
        <w:t>0</w:t>
      </w:r>
      <w:r w:rsidRPr="00C15631">
        <w:rPr>
          <w:rFonts w:ascii="Consolas" w:hAnsi="Consolas" w:cs="Consolas"/>
          <w:color w:val="000000"/>
          <w:sz w:val="24"/>
          <w:szCs w:val="24"/>
          <w:lang w:eastAsia="en-US"/>
        </w:rPr>
        <w:tab/>
        <w:t>51</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7</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Running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4</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62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4</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Running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4</w:t>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t>4</w:t>
      </w:r>
      <w:r w:rsidRPr="00C15631">
        <w:rPr>
          <w:rFonts w:ascii="Consolas" w:hAnsi="Consolas" w:cs="Consolas"/>
          <w:color w:val="000000"/>
          <w:sz w:val="24"/>
          <w:szCs w:val="24"/>
          <w:lang w:eastAsia="en-US"/>
        </w:rPr>
        <w:tab/>
        <w:t>84</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4</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Ready</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9</w:t>
      </w:r>
      <w:r w:rsidRPr="00C15631">
        <w:rPr>
          <w:rFonts w:ascii="Consolas" w:hAnsi="Consolas" w:cs="Consolas"/>
          <w:color w:val="000000"/>
          <w:sz w:val="24"/>
          <w:szCs w:val="24"/>
          <w:lang w:eastAsia="en-US"/>
        </w:rPr>
        <w:tab/>
        <w:t>3</w:t>
      </w:r>
      <w:r w:rsidRPr="00C15631">
        <w:rPr>
          <w:rFonts w:ascii="Consolas" w:hAnsi="Consolas" w:cs="Consolas"/>
          <w:color w:val="000000"/>
          <w:sz w:val="24"/>
          <w:szCs w:val="24"/>
          <w:lang w:eastAsia="en-US"/>
        </w:rPr>
        <w:tab/>
        <w:t>5</w:t>
      </w:r>
      <w:r w:rsidRPr="00C15631">
        <w:rPr>
          <w:rFonts w:ascii="Consolas" w:hAnsi="Consolas" w:cs="Consolas"/>
          <w:color w:val="000000"/>
          <w:sz w:val="24"/>
          <w:szCs w:val="24"/>
          <w:lang w:eastAsia="en-US"/>
        </w:rPr>
        <w:tab/>
        <w:t>60</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Ready</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8</w:t>
      </w:r>
      <w:r w:rsidRPr="00C15631">
        <w:rPr>
          <w:rFonts w:ascii="Consolas" w:hAnsi="Consolas" w:cs="Consolas"/>
          <w:color w:val="000000"/>
          <w:sz w:val="24"/>
          <w:szCs w:val="24"/>
          <w:lang w:eastAsia="en-US"/>
        </w:rPr>
        <w:tab/>
        <w:t>4</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59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8</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9</w:t>
      </w:r>
      <w:r w:rsidRPr="00C15631">
        <w:rPr>
          <w:rFonts w:ascii="Consolas" w:hAnsi="Consolas" w:cs="Consolas"/>
          <w:color w:val="000000"/>
          <w:sz w:val="24"/>
          <w:szCs w:val="24"/>
          <w:lang w:eastAsia="en-US"/>
        </w:rPr>
        <w:tab/>
        <w:t>5</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74</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5</w:t>
      </w:r>
      <w:r w:rsidRPr="00C15631">
        <w:rPr>
          <w:rFonts w:ascii="Consolas" w:hAnsi="Consolas" w:cs="Consolas"/>
          <w:color w:val="000000"/>
          <w:sz w:val="24"/>
          <w:szCs w:val="24"/>
          <w:lang w:eastAsia="en-US"/>
        </w:rPr>
        <w:tab/>
        <w:t>6</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91</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5</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3</w:t>
      </w:r>
      <w:r w:rsidRPr="00C15631">
        <w:rPr>
          <w:rFonts w:ascii="Consolas" w:hAnsi="Consolas" w:cs="Consolas"/>
          <w:color w:val="000000"/>
          <w:sz w:val="24"/>
          <w:szCs w:val="24"/>
          <w:lang w:eastAsia="en-US"/>
        </w:rPr>
        <w:tab/>
        <w:t>7</w:t>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t>40</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3</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Ready</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9</w:t>
      </w:r>
      <w:r w:rsidRPr="00C15631">
        <w:rPr>
          <w:rFonts w:ascii="Consolas" w:hAnsi="Consolas" w:cs="Consolas"/>
          <w:color w:val="000000"/>
          <w:sz w:val="24"/>
          <w:szCs w:val="24"/>
          <w:lang w:eastAsia="en-US"/>
        </w:rPr>
        <w:tab/>
        <w:t>8</w:t>
      </w:r>
      <w:r w:rsidRPr="00C15631">
        <w:rPr>
          <w:rFonts w:ascii="Consolas" w:hAnsi="Consolas" w:cs="Consolas"/>
          <w:color w:val="000000"/>
          <w:sz w:val="24"/>
          <w:szCs w:val="24"/>
          <w:lang w:eastAsia="en-US"/>
        </w:rPr>
        <w:tab/>
        <w:t>3</w:t>
      </w:r>
      <w:r w:rsidRPr="00C15631">
        <w:rPr>
          <w:rFonts w:ascii="Consolas" w:hAnsi="Consolas" w:cs="Consolas"/>
          <w:color w:val="000000"/>
          <w:sz w:val="24"/>
          <w:szCs w:val="24"/>
          <w:lang w:eastAsia="en-US"/>
        </w:rPr>
        <w:tab/>
        <w:t>28</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Ready</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9</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79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10</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66</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8</w:t>
      </w:r>
      <w:r w:rsidRPr="00C15631">
        <w:rPr>
          <w:rFonts w:ascii="Consolas" w:hAnsi="Consolas" w:cs="Consolas"/>
          <w:color w:val="000000"/>
          <w:sz w:val="24"/>
          <w:szCs w:val="24"/>
          <w:lang w:eastAsia="en-US"/>
        </w:rPr>
        <w:tab/>
        <w:t>11</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59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8</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12</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70</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3</w:t>
      </w:r>
      <w:r w:rsidRPr="00C15631">
        <w:rPr>
          <w:rFonts w:ascii="Consolas" w:hAnsi="Consolas" w:cs="Consolas"/>
          <w:color w:val="000000"/>
          <w:sz w:val="24"/>
          <w:szCs w:val="24"/>
          <w:lang w:eastAsia="en-US"/>
        </w:rPr>
        <w:tab/>
        <w:t>13</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61</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3</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14</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81</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lastRenderedPageBreak/>
        <w:t>2</w:t>
      </w:r>
      <w:r w:rsidRPr="00C15631">
        <w:rPr>
          <w:rFonts w:ascii="Consolas" w:hAnsi="Consolas" w:cs="Consolas"/>
          <w:color w:val="000000"/>
          <w:sz w:val="24"/>
          <w:szCs w:val="24"/>
          <w:lang w:eastAsia="en-US"/>
        </w:rPr>
        <w:tab/>
        <w:t>15</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96</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3</w:t>
      </w:r>
      <w:r w:rsidRPr="00C15631">
        <w:rPr>
          <w:rFonts w:ascii="Consolas" w:hAnsi="Consolas" w:cs="Consolas"/>
          <w:color w:val="000000"/>
          <w:sz w:val="24"/>
          <w:szCs w:val="24"/>
          <w:lang w:eastAsia="en-US"/>
        </w:rPr>
        <w:tab/>
        <w:t>16</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55</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3</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8</w:t>
      </w:r>
      <w:r w:rsidRPr="00C15631">
        <w:rPr>
          <w:rFonts w:ascii="Consolas" w:hAnsi="Consolas" w:cs="Consolas"/>
          <w:color w:val="000000"/>
          <w:sz w:val="24"/>
          <w:szCs w:val="24"/>
          <w:lang w:eastAsia="en-US"/>
        </w:rPr>
        <w:tab/>
        <w:t>17</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59</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8</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18</w:t>
      </w:r>
      <w:r w:rsidRPr="00C15631">
        <w:rPr>
          <w:rFonts w:ascii="Consolas" w:hAnsi="Consolas" w:cs="Consolas"/>
          <w:color w:val="000000"/>
          <w:sz w:val="24"/>
          <w:szCs w:val="24"/>
          <w:lang w:eastAsia="en-US"/>
        </w:rPr>
        <w:tab/>
        <w:t>-1</w:t>
      </w:r>
      <w:r w:rsidRPr="00C15631">
        <w:rPr>
          <w:rFonts w:ascii="Consolas" w:hAnsi="Consolas" w:cs="Consolas"/>
          <w:color w:val="000000"/>
          <w:sz w:val="24"/>
          <w:szCs w:val="24"/>
          <w:lang w:eastAsia="en-US"/>
        </w:rPr>
        <w:tab/>
        <w:t>82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Waiting</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2</w:t>
      </w:r>
      <w:r w:rsidRPr="00C15631">
        <w:rPr>
          <w:rFonts w:ascii="Consolas" w:hAnsi="Consolas" w:cs="Consolas"/>
          <w:color w:val="000000"/>
          <w:sz w:val="24"/>
          <w:szCs w:val="24"/>
          <w:lang w:eastAsia="en-US"/>
        </w:rPr>
        <w:tab/>
        <w:t>19</w:t>
      </w:r>
      <w:r w:rsidRPr="00C15631">
        <w:rPr>
          <w:rFonts w:ascii="Consolas" w:hAnsi="Consolas" w:cs="Consolas"/>
          <w:color w:val="000000"/>
          <w:sz w:val="24"/>
          <w:szCs w:val="24"/>
          <w:lang w:eastAsia="en-US"/>
        </w:rPr>
        <w:tab/>
        <w:t>6</w:t>
      </w:r>
      <w:r w:rsidRPr="00C15631">
        <w:rPr>
          <w:rFonts w:ascii="Consolas" w:hAnsi="Consolas" w:cs="Consolas"/>
          <w:color w:val="000000"/>
          <w:sz w:val="24"/>
          <w:szCs w:val="24"/>
          <w:lang w:eastAsia="en-US"/>
        </w:rPr>
        <w:tab/>
        <w:t>40</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2</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t>Ready</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Waiting: 13</w:t>
      </w:r>
      <w:r w:rsidRPr="00C15631">
        <w:rPr>
          <w:rFonts w:ascii="Consolas" w:hAnsi="Consolas" w:cs="Consolas"/>
          <w:color w:val="000000"/>
          <w:sz w:val="24"/>
          <w:szCs w:val="24"/>
          <w:lang w:eastAsia="en-US"/>
        </w:rPr>
        <w:tab/>
      </w:r>
      <w:r w:rsidRPr="00C15631">
        <w:rPr>
          <w:rFonts w:ascii="Consolas" w:hAnsi="Consolas" w:cs="Consolas"/>
          <w:color w:val="000000"/>
          <w:sz w:val="24"/>
          <w:szCs w:val="24"/>
          <w:lang w:eastAsia="en-US"/>
        </w:rPr>
        <w:tab/>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Total Memory Wasted: 147</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r w:rsidRPr="00C15631">
        <w:rPr>
          <w:rFonts w:ascii="Consolas" w:hAnsi="Consolas" w:cs="Consolas"/>
          <w:color w:val="000000"/>
          <w:sz w:val="24"/>
          <w:szCs w:val="24"/>
          <w:lang w:eastAsia="en-US"/>
        </w:rPr>
        <w:t>=========================================================================</w:t>
      </w:r>
    </w:p>
    <w:p w:rsidR="00FF1FB5" w:rsidRPr="00C15631" w:rsidRDefault="00FF1FB5" w:rsidP="00C15631">
      <w:pPr>
        <w:suppressAutoHyphens w:val="0"/>
        <w:autoSpaceDE w:val="0"/>
        <w:autoSpaceDN w:val="0"/>
        <w:adjustRightInd w:val="0"/>
        <w:spacing w:line="360" w:lineRule="auto"/>
        <w:rPr>
          <w:rFonts w:ascii="Consolas" w:hAnsi="Consolas" w:cs="Consolas"/>
          <w:sz w:val="24"/>
          <w:szCs w:val="24"/>
          <w:lang w:eastAsia="en-US"/>
        </w:rPr>
      </w:pPr>
    </w:p>
    <w:p w:rsidR="00FF1FB5" w:rsidRPr="00C15631" w:rsidRDefault="00FF1FB5" w:rsidP="00C15631">
      <w:pPr>
        <w:spacing w:line="360" w:lineRule="auto"/>
        <w:rPr>
          <w:b/>
          <w:sz w:val="24"/>
          <w:szCs w:val="24"/>
        </w:rPr>
      </w:pPr>
      <w:r w:rsidRPr="00C15631">
        <w:rPr>
          <w:b/>
          <w:sz w:val="24"/>
          <w:szCs w:val="24"/>
        </w:rPr>
        <w:t>Assumptions</w:t>
      </w:r>
    </w:p>
    <w:p w:rsidR="00FF1FB5" w:rsidRPr="00C15631" w:rsidRDefault="00FF1FB5" w:rsidP="00C15631">
      <w:pPr>
        <w:spacing w:line="360" w:lineRule="auto"/>
        <w:rPr>
          <w:sz w:val="24"/>
          <w:szCs w:val="24"/>
        </w:rPr>
      </w:pPr>
      <w:r w:rsidRPr="00C15631">
        <w:rPr>
          <w:sz w:val="24"/>
          <w:szCs w:val="24"/>
        </w:rPr>
        <w:t>For t</w:t>
      </w:r>
      <w:r w:rsidRPr="00C15631">
        <w:rPr>
          <w:sz w:val="24"/>
          <w:szCs w:val="24"/>
        </w:rPr>
        <w:t xml:space="preserve">he sake of simplicity, </w:t>
      </w:r>
      <w:proofErr w:type="gramStart"/>
      <w:r w:rsidRPr="00C15631">
        <w:rPr>
          <w:sz w:val="24"/>
          <w:szCs w:val="24"/>
        </w:rPr>
        <w:t>we  a</w:t>
      </w:r>
      <w:r w:rsidRPr="00C15631">
        <w:rPr>
          <w:sz w:val="24"/>
          <w:szCs w:val="24"/>
        </w:rPr>
        <w:t>ssume</w:t>
      </w:r>
      <w:r w:rsidRPr="00C15631">
        <w:rPr>
          <w:sz w:val="24"/>
          <w:szCs w:val="24"/>
        </w:rPr>
        <w:t>d</w:t>
      </w:r>
      <w:proofErr w:type="gramEnd"/>
      <w:r w:rsidRPr="00C15631">
        <w:rPr>
          <w:sz w:val="24"/>
          <w:szCs w:val="24"/>
        </w:rPr>
        <w:t xml:space="preserve"> that all execution times are in multiples of one time slice unit.  We will assume true parallel processing of jobs and thus, during each time slice, take one time unit off the time remaining for two of the active jobs. To be fair to all the jobs in the ready queue, you need to schedule the ready jobs in a </w:t>
      </w:r>
      <w:r w:rsidRPr="00C15631">
        <w:rPr>
          <w:b/>
          <w:sz w:val="24"/>
          <w:szCs w:val="24"/>
        </w:rPr>
        <w:t>round robin</w:t>
      </w:r>
      <w:r w:rsidRPr="00C15631">
        <w:rPr>
          <w:sz w:val="24"/>
          <w:szCs w:val="24"/>
        </w:rPr>
        <w:t xml:space="preserve"> fashion. </w:t>
      </w:r>
    </w:p>
    <w:p w:rsidR="00000000" w:rsidRPr="00C15631" w:rsidRDefault="00C05CC5" w:rsidP="00C15631">
      <w:pPr>
        <w:spacing w:line="360" w:lineRule="auto"/>
        <w:rPr>
          <w:sz w:val="24"/>
          <w:szCs w:val="24"/>
        </w:rPr>
      </w:pPr>
      <w:r w:rsidRPr="00C15631">
        <w:rPr>
          <w:sz w:val="24"/>
          <w:szCs w:val="24"/>
        </w:rPr>
        <w:t xml:space="preserve"> </w:t>
      </w:r>
    </w:p>
    <w:p w:rsidR="00FF1FB5" w:rsidRPr="00C15631" w:rsidRDefault="00FF1FB5" w:rsidP="00C15631">
      <w:pPr>
        <w:spacing w:line="360" w:lineRule="auto"/>
        <w:rPr>
          <w:sz w:val="24"/>
          <w:szCs w:val="24"/>
        </w:rPr>
      </w:pPr>
    </w:p>
    <w:p w:rsidR="00FF1FB5" w:rsidRPr="00C15631" w:rsidRDefault="00FF1FB5" w:rsidP="00C15631">
      <w:pPr>
        <w:spacing w:line="360" w:lineRule="auto"/>
        <w:rPr>
          <w:b/>
          <w:sz w:val="24"/>
          <w:szCs w:val="24"/>
        </w:rPr>
      </w:pPr>
      <w:r w:rsidRPr="00C15631">
        <w:rPr>
          <w:b/>
          <w:sz w:val="24"/>
          <w:szCs w:val="24"/>
        </w:rPr>
        <w:t xml:space="preserve">Conclusion Section </w:t>
      </w:r>
    </w:p>
    <w:p w:rsidR="00000000" w:rsidRDefault="00C05CC5">
      <w:pPr>
        <w:tabs>
          <w:tab w:val="left" w:pos="-720"/>
        </w:tabs>
        <w:rPr>
          <w:b/>
          <w:sz w:val="28"/>
        </w:rPr>
      </w:pPr>
      <w:r>
        <w:rPr>
          <w:sz w:val="22"/>
        </w:rPr>
        <w:br/>
      </w:r>
    </w:p>
    <w:p w:rsidR="00C05CC5" w:rsidRDefault="00C05CC5" w:rsidP="00C15631"/>
    <w:sectPr w:rsidR="00C05CC5">
      <w:footerReference w:type="default" r:id="rId8"/>
      <w:pgSz w:w="12240" w:h="15840"/>
      <w:pgMar w:top="1440" w:right="1440" w:bottom="776"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C5" w:rsidRDefault="00C05CC5">
      <w:r>
        <w:separator/>
      </w:r>
    </w:p>
  </w:endnote>
  <w:endnote w:type="continuationSeparator" w:id="0">
    <w:p w:rsidR="00C05CC5" w:rsidRDefault="00C0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D4BE4">
    <w:r>
      <w:rPr>
        <w:noProof/>
        <w:lang w:eastAsia="en-US"/>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63500" cy="14605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05CC5">
                          <w:pPr>
                            <w:pStyle w:val="Footer"/>
                          </w:pPr>
                          <w:r>
                            <w:rPr>
                              <w:rStyle w:val="PageNumber"/>
                            </w:rPr>
                            <w:fldChar w:fldCharType="begin"/>
                          </w:r>
                          <w:r>
                            <w:rPr>
                              <w:rStyle w:val="PageNumber"/>
                            </w:rPr>
                            <w:instrText xml:space="preserve"> PAGE </w:instrText>
                          </w:r>
                          <w:r>
                            <w:rPr>
                              <w:rStyle w:val="PageNumber"/>
                            </w:rPr>
                            <w:fldChar w:fldCharType="separate"/>
                          </w:r>
                          <w:r w:rsidR="00C15631">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pt;height:11.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lNiAIAABo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" stroked="f">
              <v:fill opacity="0"/>
              <v:textbox inset="0,0,0,0">
                <w:txbxContent>
                  <w:p w:rsidR="00000000" w:rsidRDefault="00C05CC5">
                    <w:pPr>
                      <w:pStyle w:val="Footer"/>
                    </w:pPr>
                    <w:r>
                      <w:rPr>
                        <w:rStyle w:val="PageNumber"/>
                      </w:rPr>
                      <w:fldChar w:fldCharType="begin"/>
                    </w:r>
                    <w:r>
                      <w:rPr>
                        <w:rStyle w:val="PageNumber"/>
                      </w:rPr>
                      <w:instrText xml:space="preserve"> PAGE </w:instrText>
                    </w:r>
                    <w:r>
                      <w:rPr>
                        <w:rStyle w:val="PageNumber"/>
                      </w:rPr>
                      <w:fldChar w:fldCharType="separate"/>
                    </w:r>
                    <w:r w:rsidR="00C15631">
                      <w:rPr>
                        <w:rStyle w:val="PageNumber"/>
                        <w:noProof/>
                      </w:rPr>
                      <w:t>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C5" w:rsidRDefault="00C05CC5">
      <w:r>
        <w:separator/>
      </w:r>
    </w:p>
  </w:footnote>
  <w:footnote w:type="continuationSeparator" w:id="0">
    <w:p w:rsidR="00C05CC5" w:rsidRDefault="00C05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4"/>
    <w:lvl w:ilvl="0">
      <w:numFmt w:val="decimal"/>
      <w:lvlText w:val="%1."/>
      <w:lvlJc w:val="left"/>
      <w:pPr>
        <w:tabs>
          <w:tab w:val="num" w:pos="720"/>
        </w:tabs>
        <w:ind w:left="720" w:hanging="360"/>
      </w:pPr>
    </w:lvl>
  </w:abstractNum>
  <w:abstractNum w:abstractNumId="1">
    <w:nsid w:val="00000002"/>
    <w:multiLevelType w:val="singleLevel"/>
    <w:tmpl w:val="00000002"/>
    <w:name w:val="WW8Num5"/>
    <w:lvl w:ilvl="0">
      <w:start w:val="1"/>
      <w:numFmt w:val="decimal"/>
      <w:lvlText w:val="%1."/>
      <w:lvlJc w:val="left"/>
      <w:pPr>
        <w:tabs>
          <w:tab w:val="num" w:pos="360"/>
        </w:tabs>
        <w:ind w:left="36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E4"/>
    <w:rsid w:val="00040BDF"/>
    <w:rsid w:val="000F6CAB"/>
    <w:rsid w:val="00341219"/>
    <w:rsid w:val="0043273F"/>
    <w:rsid w:val="004A1762"/>
    <w:rsid w:val="00857C22"/>
    <w:rsid w:val="00920930"/>
    <w:rsid w:val="009A7EC0"/>
    <w:rsid w:val="00B20586"/>
    <w:rsid w:val="00BD4BE4"/>
    <w:rsid w:val="00C05CC5"/>
    <w:rsid w:val="00C15631"/>
    <w:rsid w:val="00D13160"/>
    <w:rsid w:val="00E16170"/>
    <w:rsid w:val="00FF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Times New Roman" w:hAnsi="Times New Roman" w:cs="Times New Roman"/>
      <w:b w:val="0"/>
      <w:i w:val="0"/>
      <w:sz w:val="22"/>
      <w:u w:val="none"/>
    </w:rPr>
  </w:style>
  <w:style w:type="character" w:customStyle="1" w:styleId="WW8Num8z0">
    <w:name w:val="WW8Num8z0"/>
    <w:rPr>
      <w:rFonts w:ascii="Times New Roman" w:hAnsi="Times New Roman" w:cs="Times New Roman"/>
      <w:b w:val="0"/>
      <w:i w:val="0"/>
      <w:sz w:val="22"/>
      <w:u w:val="none"/>
    </w:rPr>
  </w:style>
  <w:style w:type="character" w:customStyle="1" w:styleId="WW8NumSt8z0">
    <w:name w:val="WW8NumSt8z0"/>
    <w:rPr>
      <w:rFonts w:ascii="Symbol" w:hAnsi="Symbol" w:cs="Symbol"/>
    </w:rPr>
  </w:style>
  <w:style w:type="character" w:styleId="DefaultParagraphFont0">
    <w:name w:val="Default Paragraph Font"/>
  </w:style>
  <w:style w:type="character" w:styleId="PageNumber">
    <w:name w:val="page number"/>
    <w:basedOn w:val="DefaultParagraphFont0"/>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Times New Roman" w:hAnsi="Times New Roman" w:cs="Times New Roman"/>
      <w:b w:val="0"/>
      <w:i w:val="0"/>
      <w:sz w:val="22"/>
      <w:u w:val="none"/>
    </w:rPr>
  </w:style>
  <w:style w:type="character" w:customStyle="1" w:styleId="WW8Num8z0">
    <w:name w:val="WW8Num8z0"/>
    <w:rPr>
      <w:rFonts w:ascii="Times New Roman" w:hAnsi="Times New Roman" w:cs="Times New Roman"/>
      <w:b w:val="0"/>
      <w:i w:val="0"/>
      <w:sz w:val="22"/>
      <w:u w:val="none"/>
    </w:rPr>
  </w:style>
  <w:style w:type="character" w:customStyle="1" w:styleId="WW8NumSt8z0">
    <w:name w:val="WW8NumSt8z0"/>
    <w:rPr>
      <w:rFonts w:ascii="Symbol" w:hAnsi="Symbol" w:cs="Symbol"/>
    </w:rPr>
  </w:style>
  <w:style w:type="character" w:styleId="DefaultParagraphFont0">
    <w:name w:val="Default Paragraph Font"/>
  </w:style>
  <w:style w:type="character" w:styleId="PageNumber">
    <w:name w:val="page number"/>
    <w:basedOn w:val="DefaultParagraphFont0"/>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350 Project</vt:lpstr>
    </vt:vector>
  </TitlesOfParts>
  <Company>Microsoft</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350 Project</dc:title>
  <dc:creator>skp</dc:creator>
  <cp:lastModifiedBy>fyousufi</cp:lastModifiedBy>
  <cp:revision>6</cp:revision>
  <cp:lastPrinted>2005-10-14T15:13:00Z</cp:lastPrinted>
  <dcterms:created xsi:type="dcterms:W3CDTF">2015-04-26T12:39:00Z</dcterms:created>
  <dcterms:modified xsi:type="dcterms:W3CDTF">2015-04-27T10:25:00Z</dcterms:modified>
</cp:coreProperties>
</file>